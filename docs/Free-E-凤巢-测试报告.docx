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
    <w:p/>
    <w:p/>
    <w:p>
      <w:pPr>
        <w:pStyle w:val="45"/>
        <w:spacing w:after="120"/>
        <w:rPr>
          <w:b/>
          <w:sz w:val="52"/>
        </w:rPr>
      </w:pPr>
    </w:p>
    <w:p>
      <w:pPr>
        <w:pStyle w:val="45"/>
        <w:spacing w:after="120"/>
        <w:jc w:val="center"/>
        <w:rPr>
          <w:rFonts w:hint="eastAsia"/>
          <w:sz w:val="44"/>
          <w:lang w:eastAsia="zh-CN"/>
        </w:rPr>
      </w:pPr>
    </w:p>
    <w:p>
      <w:pPr>
        <w:pStyle w:val="45"/>
        <w:spacing w:after="120"/>
        <w:jc w:val="center"/>
        <w:rPr>
          <w:rFonts w:hint="eastAsia"/>
          <w:sz w:val="44"/>
          <w:lang w:eastAsia="zh-CN"/>
        </w:rPr>
      </w:pPr>
    </w:p>
    <w:p>
      <w:pPr>
        <w:pStyle w:val="45"/>
        <w:spacing w:after="120"/>
        <w:jc w:val="center"/>
        <w:rPr>
          <w:rFonts w:hint="eastAsia"/>
          <w:sz w:val="44"/>
          <w:lang w:eastAsia="zh-CN"/>
        </w:rPr>
      </w:pPr>
      <w:r>
        <w:rPr>
          <w:rFonts w:hint="eastAsia"/>
          <w:sz w:val="44"/>
          <w:lang w:val="en-US" w:eastAsia="zh-CN"/>
        </w:rPr>
        <w:t>凤巢创业融资平台</w:t>
      </w:r>
      <w:r>
        <w:rPr>
          <w:rFonts w:hint="eastAsia"/>
          <w:sz w:val="44"/>
          <w:lang w:eastAsia="zh-CN"/>
        </w:rPr>
        <w:t>-</w:t>
      </w:r>
      <w:r>
        <w:rPr>
          <w:rFonts w:hint="eastAsia"/>
          <w:sz w:val="44"/>
          <w:lang w:val="en-US" w:eastAsia="zh-CN"/>
        </w:rPr>
        <w:t>交互网站</w:t>
      </w:r>
      <w:r>
        <w:rPr>
          <w:rFonts w:hint="eastAsia"/>
          <w:sz w:val="44"/>
          <w:lang w:eastAsia="zh-CN"/>
        </w:rPr>
        <w:t>系统</w:t>
      </w:r>
    </w:p>
    <w:p>
      <w:pPr>
        <w:jc w:val="center"/>
        <w:rPr>
          <w:rFonts w:ascii="黑体" w:eastAsia="黑体"/>
          <w:b/>
          <w:bCs/>
        </w:rPr>
      </w:pPr>
    </w:p>
    <w:p>
      <w:pPr>
        <w:rPr>
          <w:b/>
          <w:bCs/>
          <w:sz w:val="28"/>
        </w:rPr>
      </w:pPr>
    </w:p>
    <w:p>
      <w:pPr>
        <w:pStyle w:val="45"/>
        <w:spacing w:after="120"/>
        <w:jc w:val="center"/>
        <w:rPr>
          <w:sz w:val="44"/>
          <w:lang w:eastAsia="zh-CN"/>
        </w:rPr>
      </w:pPr>
      <w:r>
        <w:rPr>
          <w:rFonts w:hint="eastAsia"/>
          <w:sz w:val="44"/>
          <w:lang w:eastAsia="zh-CN"/>
        </w:rPr>
        <w:t>测试报告</w:t>
      </w:r>
    </w:p>
    <w:p>
      <w:pPr>
        <w:rPr>
          <w:b/>
          <w:bCs/>
          <w:sz w:val="28"/>
        </w:rPr>
      </w:pPr>
    </w:p>
    <w:p>
      <w:pPr>
        <w:rPr>
          <w:b/>
          <w:bCs/>
          <w:sz w:val="28"/>
        </w:rPr>
      </w:pPr>
    </w:p>
    <w:p>
      <w:pPr>
        <w:rPr>
          <w:b/>
          <w:bCs/>
          <w:sz w:val="28"/>
        </w:rPr>
      </w:pPr>
    </w:p>
    <w:p>
      <w:pPr>
        <w:rPr>
          <w:b/>
          <w:bCs/>
          <w:sz w:val="28"/>
        </w:rPr>
      </w:pPr>
    </w:p>
    <w:p>
      <w:pPr>
        <w:rPr>
          <w:b/>
          <w:bCs/>
          <w:sz w:val="28"/>
        </w:rPr>
      </w:pPr>
    </w:p>
    <w:p>
      <w:pPr>
        <w:rPr>
          <w:b/>
          <w:bCs/>
          <w:sz w:val="28"/>
        </w:rPr>
      </w:pPr>
    </w:p>
    <w:p>
      <w:pPr>
        <w:rPr>
          <w:rFonts w:hint="eastAsia"/>
          <w:b/>
          <w:bCs/>
          <w:sz w:val="28"/>
        </w:rPr>
      </w:pPr>
    </w:p>
    <w:tbl>
      <w:tblPr>
        <w:tblStyle w:val="2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tcPr>
          <w:p>
            <w:pPr>
              <w:rPr>
                <w:rFonts w:hint="eastAsia"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草稿</w:t>
            </w:r>
          </w:p>
          <w:p>
            <w:pPr>
              <w:ind w:firstLine="210" w:firstLineChars="100"/>
              <w:rPr>
                <w:rFonts w:hint="eastAsia" w:ascii="宋体" w:hAnsi="宋体"/>
              </w:rPr>
            </w:pPr>
            <w:r>
              <w:rPr>
                <w:rFonts w:hint="eastAsia" w:ascii="宋体" w:hAnsi="宋体"/>
              </w:rPr>
              <w:t>[  ] 正式发布</w:t>
            </w:r>
          </w:p>
          <w:p>
            <w:pPr>
              <w:ind w:firstLine="210" w:firstLineChars="100"/>
              <w:rPr>
                <w:rFonts w:hint="eastAsia"/>
              </w:rPr>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9D9D9"/>
          </w:tcPr>
          <w:p>
            <w:pPr>
              <w:rPr>
                <w:rFonts w:hint="eastAsia"/>
              </w:rPr>
            </w:pPr>
            <w:r>
              <w:rPr>
                <w:rFonts w:hint="eastAsia"/>
              </w:rPr>
              <w:t>文件标识：</w:t>
            </w:r>
          </w:p>
        </w:tc>
        <w:tc>
          <w:tcPr>
            <w:tcW w:w="4692" w:type="dxa"/>
          </w:tcPr>
          <w:p>
            <w:pPr>
              <w:rPr>
                <w:rFonts w:hint="eastAsia"/>
              </w:rPr>
            </w:pPr>
            <w:r>
              <w:rPr>
                <w:rFonts w:hint="eastAsia"/>
              </w:rPr>
              <w:t>Free-E-凤巢-测试报告.docx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tcPr>
          <w:p>
            <w:pPr>
              <w:ind w:firstLine="420" w:firstLineChars="200"/>
              <w:rPr>
                <w:rFonts w:hint="eastAsia"/>
              </w:rPr>
            </w:pPr>
          </w:p>
        </w:tc>
        <w:tc>
          <w:tcPr>
            <w:tcW w:w="1344" w:type="dxa"/>
            <w:shd w:val="clear" w:color="auto" w:fill="D9D9D9"/>
          </w:tcPr>
          <w:p>
            <w:pPr>
              <w:rPr>
                <w:rFonts w:hint="eastAsia"/>
              </w:rPr>
            </w:pPr>
            <w:r>
              <w:rPr>
                <w:rFonts w:hint="eastAsia"/>
              </w:rPr>
              <w:t>当前版本：</w:t>
            </w:r>
          </w:p>
        </w:tc>
        <w:tc>
          <w:tcPr>
            <w:tcW w:w="4692" w:type="dxa"/>
          </w:tcPr>
          <w:p>
            <w:pPr>
              <w:rPr>
                <w:rFonts w:hint="default" w:eastAsia="宋体"/>
                <w:lang w:val="en-US" w:eastAsia="zh-CN"/>
              </w:rPr>
            </w:pP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ind w:firstLine="420" w:firstLineChars="200"/>
            </w:pPr>
          </w:p>
        </w:tc>
        <w:tc>
          <w:tcPr>
            <w:tcW w:w="1344" w:type="dxa"/>
            <w:shd w:val="clear" w:color="auto" w:fill="D9D9D9"/>
          </w:tcPr>
          <w:p>
            <w:pPr>
              <w:rPr>
                <w:rFonts w:hint="eastAsia"/>
              </w:rPr>
            </w:pPr>
            <w:r>
              <w:rPr>
                <w:rFonts w:hint="eastAsia"/>
              </w:rPr>
              <w:t>作    者：</w:t>
            </w:r>
          </w:p>
        </w:tc>
        <w:tc>
          <w:tcPr>
            <w:tcW w:w="4692" w:type="dxa"/>
          </w:tcPr>
          <w:p>
            <w:pPr>
              <w:rPr>
                <w:rFonts w:hint="default" w:eastAsia="宋体"/>
                <w:lang w:val="en-US" w:eastAsia="zh-CN"/>
              </w:rPr>
            </w:pPr>
            <w:r>
              <w:rPr>
                <w:rFonts w:hint="eastAsia"/>
                <w:lang w:val="en-US" w:eastAsia="zh-CN"/>
              </w:rPr>
              <w:t>刘朝靖、孟子彧、郑宇宸、秦子柠、殷立森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ind w:firstLine="420" w:firstLineChars="200"/>
              <w:rPr>
                <w:rFonts w:hint="eastAsia"/>
              </w:rPr>
            </w:pPr>
          </w:p>
        </w:tc>
        <w:tc>
          <w:tcPr>
            <w:tcW w:w="1344" w:type="dxa"/>
            <w:shd w:val="clear" w:color="auto" w:fill="D9D9D9"/>
          </w:tcPr>
          <w:p>
            <w:pPr>
              <w:rPr>
                <w:rFonts w:hint="eastAsia"/>
              </w:rPr>
            </w:pPr>
            <w:r>
              <w:rPr>
                <w:rFonts w:hint="eastAsia"/>
              </w:rPr>
              <w:t>完成日期：</w:t>
            </w:r>
          </w:p>
        </w:tc>
        <w:tc>
          <w:tcPr>
            <w:tcW w:w="4692" w:type="dxa"/>
          </w:tcPr>
          <w:p>
            <w:pPr>
              <w:rPr>
                <w:rFonts w:hint="default" w:eastAsia="宋体"/>
                <w:lang w:val="en-US" w:eastAsia="zh-CN"/>
              </w:rPr>
            </w:pPr>
            <w:r>
              <w:rPr>
                <w:rFonts w:hint="eastAsia"/>
                <w:lang w:val="en-US" w:eastAsia="zh-CN"/>
              </w:rPr>
              <w:t>2019-5-20</w:t>
            </w:r>
          </w:p>
        </w:tc>
      </w:tr>
    </w:tbl>
    <w:p>
      <w:pPr>
        <w:rPr>
          <w:b/>
          <w:bCs/>
          <w:sz w:val="28"/>
        </w:rPr>
      </w:pPr>
    </w:p>
    <w:p>
      <w:pPr>
        <w:rPr>
          <w:b/>
          <w:bCs/>
        </w:rPr>
      </w:pPr>
    </w:p>
    <w:p>
      <w:pPr>
        <w:widowControl/>
        <w:jc w:val="left"/>
        <w:rPr>
          <w:b/>
          <w:szCs w:val="21"/>
        </w:rPr>
      </w:pPr>
    </w:p>
    <w:p>
      <w:pPr>
        <w:widowControl/>
        <w:jc w:val="left"/>
        <w:rPr>
          <w:b/>
          <w:szCs w:val="21"/>
        </w:rPr>
      </w:pPr>
      <w:r>
        <w:rPr>
          <w:b/>
          <w:szCs w:val="21"/>
        </w:rPr>
        <w:br w:type="page"/>
      </w:r>
    </w:p>
    <w:p>
      <w:pPr>
        <w:spacing w:line="360" w:lineRule="auto"/>
        <w:jc w:val="center"/>
        <w:rPr>
          <w:b/>
          <w:szCs w:val="21"/>
        </w:rPr>
      </w:pPr>
      <w:r>
        <w:rPr>
          <w:b/>
          <w:szCs w:val="21"/>
        </w:rPr>
        <w:t>文档修订记录</w:t>
      </w:r>
    </w:p>
    <w:tbl>
      <w:tblPr>
        <w:tblStyle w:val="25"/>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9"/>
        <w:gridCol w:w="1116"/>
        <w:gridCol w:w="2448"/>
        <w:gridCol w:w="1236"/>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shd w:val="clear" w:color="auto" w:fill="CCCCCC"/>
            <w:vAlign w:val="center"/>
          </w:tcPr>
          <w:p>
            <w:pPr>
              <w:rPr>
                <w:b/>
                <w:sz w:val="20"/>
              </w:rPr>
            </w:pPr>
            <w:r>
              <w:rPr>
                <w:b/>
                <w:sz w:val="20"/>
              </w:rPr>
              <w:t>版本编号或者更改记录编号</w:t>
            </w:r>
          </w:p>
        </w:tc>
        <w:tc>
          <w:tcPr>
            <w:tcW w:w="1116" w:type="dxa"/>
            <w:tcBorders>
              <w:top w:val="single" w:color="auto" w:sz="4" w:space="0"/>
              <w:left w:val="single" w:color="auto" w:sz="4" w:space="0"/>
              <w:bottom w:val="single" w:color="auto" w:sz="4" w:space="0"/>
              <w:right w:val="single" w:color="auto" w:sz="4" w:space="0"/>
            </w:tcBorders>
            <w:shd w:val="clear" w:color="auto" w:fill="CCCCCC"/>
            <w:vAlign w:val="center"/>
          </w:tcPr>
          <w:p>
            <w:pPr>
              <w:rPr>
                <w:b/>
                <w:sz w:val="20"/>
              </w:rPr>
            </w:pPr>
            <w:r>
              <w:rPr>
                <w:b/>
                <w:sz w:val="20"/>
              </w:rPr>
              <w:t>变化状态</w:t>
            </w:r>
          </w:p>
        </w:tc>
        <w:tc>
          <w:tcPr>
            <w:tcW w:w="2448" w:type="dxa"/>
            <w:tcBorders>
              <w:top w:val="single" w:color="auto" w:sz="4" w:space="0"/>
              <w:left w:val="single" w:color="auto" w:sz="4" w:space="0"/>
              <w:bottom w:val="single" w:color="auto" w:sz="4" w:space="0"/>
              <w:right w:val="single" w:color="auto" w:sz="4" w:space="0"/>
            </w:tcBorders>
            <w:shd w:val="clear" w:color="auto" w:fill="CCCCCC"/>
            <w:vAlign w:val="center"/>
          </w:tcPr>
          <w:p>
            <w:pPr>
              <w:rPr>
                <w:b/>
                <w:sz w:val="20"/>
              </w:rPr>
            </w:pPr>
            <w:r>
              <w:rPr>
                <w:b/>
                <w:sz w:val="20"/>
              </w:rPr>
              <w:t>简要说明</w:t>
            </w:r>
          </w:p>
        </w:tc>
        <w:tc>
          <w:tcPr>
            <w:tcW w:w="1236" w:type="dxa"/>
            <w:tcBorders>
              <w:top w:val="single" w:color="auto" w:sz="4" w:space="0"/>
              <w:left w:val="single" w:color="auto" w:sz="4" w:space="0"/>
              <w:bottom w:val="single" w:color="auto" w:sz="4" w:space="0"/>
              <w:right w:val="single" w:color="auto" w:sz="4" w:space="0"/>
            </w:tcBorders>
            <w:shd w:val="clear" w:color="auto" w:fill="CCCCCC"/>
            <w:vAlign w:val="center"/>
          </w:tcPr>
          <w:p>
            <w:pPr>
              <w:rPr>
                <w:b/>
                <w:sz w:val="20"/>
              </w:rPr>
            </w:pPr>
            <w:r>
              <w:rPr>
                <w:b/>
                <w:sz w:val="20"/>
              </w:rPr>
              <w:t>日期</w:t>
            </w:r>
          </w:p>
        </w:tc>
        <w:tc>
          <w:tcPr>
            <w:tcW w:w="172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0"/>
              </w:rPr>
            </w:pPr>
            <w:r>
              <w:rPr>
                <w:rFonts w:hint="eastAsia"/>
                <w:b/>
                <w:sz w:val="20"/>
              </w:rPr>
              <w:t>编写人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sz w:val="20"/>
              </w:rPr>
              <w:t>V</w:t>
            </w:r>
            <w:r>
              <w:rPr>
                <w:rFonts w:hint="eastAsia"/>
                <w:sz w:val="20"/>
                <w:lang w:val="en-US" w:eastAsia="zh-CN"/>
              </w:rPr>
              <w:t>0.8</w:t>
            </w: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r>
              <w:rPr>
                <w:sz w:val="20"/>
              </w:rPr>
              <w:t>C</w:t>
            </w:r>
          </w:p>
        </w:tc>
        <w:tc>
          <w:tcPr>
            <w:tcW w:w="2448"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sz w:val="20"/>
              </w:rPr>
              <w:t>初次创建</w:t>
            </w:r>
            <w:r>
              <w:rPr>
                <w:rFonts w:hint="eastAsia"/>
                <w:sz w:val="20"/>
                <w:lang w:val="en-US" w:eastAsia="zh-CN"/>
              </w:rPr>
              <w:t>与功能测试</w:t>
            </w:r>
          </w:p>
        </w:tc>
        <w:tc>
          <w:tcPr>
            <w:tcW w:w="1236"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2019.05.17</w:t>
            </w:r>
          </w:p>
        </w:tc>
        <w:tc>
          <w:tcPr>
            <w:tcW w:w="1727"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刘朝靖、孟子彧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V0.85</w:t>
            </w:r>
          </w:p>
        </w:tc>
        <w:tc>
          <w:tcPr>
            <w:tcW w:w="1116"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A</w:t>
            </w:r>
          </w:p>
        </w:tc>
        <w:tc>
          <w:tcPr>
            <w:tcW w:w="2448" w:type="dxa"/>
            <w:tcBorders>
              <w:top w:val="single" w:color="auto" w:sz="4" w:space="0"/>
              <w:left w:val="single" w:color="auto" w:sz="4" w:space="0"/>
              <w:bottom w:val="single" w:color="auto" w:sz="4" w:space="0"/>
              <w:right w:val="single" w:color="auto" w:sz="4" w:space="0"/>
            </w:tcBorders>
            <w:vAlign w:val="center"/>
          </w:tcPr>
          <w:p>
            <w:pPr>
              <w:rPr>
                <w:rFonts w:hint="default"/>
                <w:sz w:val="20"/>
                <w:lang w:val="en-US" w:eastAsia="zh-CN"/>
              </w:rPr>
            </w:pPr>
            <w:r>
              <w:rPr>
                <w:rFonts w:hint="eastAsia"/>
                <w:sz w:val="20"/>
                <w:lang w:val="en-US" w:eastAsia="zh-CN"/>
              </w:rPr>
              <w:t>界面测试</w:t>
            </w:r>
          </w:p>
        </w:tc>
        <w:tc>
          <w:tcPr>
            <w:tcW w:w="1236"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2019.05.18</w:t>
            </w:r>
          </w:p>
        </w:tc>
        <w:tc>
          <w:tcPr>
            <w:tcW w:w="1727" w:type="dxa"/>
            <w:tcBorders>
              <w:top w:val="single" w:color="auto" w:sz="4" w:space="0"/>
              <w:left w:val="single" w:color="auto" w:sz="4" w:space="0"/>
              <w:bottom w:val="single" w:color="auto" w:sz="4" w:space="0"/>
              <w:right w:val="single" w:color="auto" w:sz="4" w:space="0"/>
            </w:tcBorders>
            <w:vAlign w:val="center"/>
          </w:tcPr>
          <w:p>
            <w:pPr>
              <w:rPr>
                <w:rFonts w:hint="default" w:eastAsia="宋体"/>
                <w:sz w:val="20"/>
                <w:lang w:val="en-US" w:eastAsia="zh-CN"/>
              </w:rPr>
            </w:pPr>
            <w:r>
              <w:rPr>
                <w:rFonts w:hint="eastAsia"/>
                <w:sz w:val="20"/>
                <w:lang w:val="en-US" w:eastAsia="zh-CN"/>
              </w:rPr>
              <w:t>郑宇宸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r>
              <w:rPr>
                <w:rFonts w:hint="eastAsia"/>
                <w:sz w:val="20"/>
                <w:lang w:val="en-US" w:eastAsia="zh-CN"/>
              </w:rPr>
              <w:t>V0.9</w:t>
            </w: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r>
              <w:rPr>
                <w:rFonts w:hint="eastAsia"/>
                <w:sz w:val="20"/>
                <w:lang w:val="en-US" w:eastAsia="zh-CN"/>
              </w:rPr>
              <w:t>M</w:t>
            </w: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r>
              <w:rPr>
                <w:rFonts w:hint="eastAsia"/>
                <w:sz w:val="20"/>
                <w:lang w:val="en-US" w:eastAsia="zh-CN"/>
              </w:rPr>
              <w:t>整合已完成的测试</w:t>
            </w: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r>
              <w:rPr>
                <w:rFonts w:hint="eastAsia"/>
                <w:sz w:val="20"/>
                <w:lang w:val="en-US" w:eastAsia="zh-CN"/>
              </w:rPr>
              <w:t>2019.05.20</w:t>
            </w: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r>
              <w:rPr>
                <w:rFonts w:hint="eastAsia"/>
                <w:sz w:val="20"/>
                <w:lang w:val="en-US" w:eastAsia="zh-CN"/>
              </w:rPr>
              <w:t>秦子柠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2759"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11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2448"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236" w:type="dxa"/>
            <w:tcBorders>
              <w:top w:val="single" w:color="auto" w:sz="4" w:space="0"/>
              <w:left w:val="single" w:color="auto" w:sz="4" w:space="0"/>
              <w:bottom w:val="single" w:color="auto" w:sz="4" w:space="0"/>
              <w:right w:val="single" w:color="auto" w:sz="4" w:space="0"/>
            </w:tcBorders>
            <w:vAlign w:val="center"/>
          </w:tcPr>
          <w:p>
            <w:pPr>
              <w:rPr>
                <w:sz w:val="20"/>
              </w:rPr>
            </w:pPr>
          </w:p>
        </w:tc>
        <w:tc>
          <w:tcPr>
            <w:tcW w:w="1727" w:type="dxa"/>
            <w:tcBorders>
              <w:top w:val="single" w:color="auto" w:sz="4" w:space="0"/>
              <w:left w:val="single" w:color="auto" w:sz="4" w:space="0"/>
              <w:bottom w:val="single" w:color="auto" w:sz="4" w:space="0"/>
              <w:right w:val="single" w:color="auto" w:sz="4" w:space="0"/>
            </w:tcBorders>
            <w:vAlign w:val="center"/>
          </w:tcPr>
          <w:p>
            <w:pPr>
              <w:rPr>
                <w:sz w:val="20"/>
              </w:rPr>
            </w:pPr>
          </w:p>
        </w:tc>
      </w:tr>
    </w:tbl>
    <w:p>
      <w:pPr>
        <w:spacing w:line="360" w:lineRule="auto"/>
        <w:rPr>
          <w:szCs w:val="21"/>
        </w:rPr>
      </w:pPr>
      <w:r>
        <w:rPr>
          <w:szCs w:val="21"/>
        </w:rPr>
        <w:t>*变化状态：C――创建，A——增加，M——修改，D——删除</w:t>
      </w:r>
    </w:p>
    <w:p>
      <w:pPr>
        <w:rPr>
          <w:sz w:val="28"/>
        </w:rPr>
      </w:pPr>
    </w:p>
    <w:p>
      <w:pPr>
        <w:jc w:val="center"/>
        <w:rPr>
          <w:b/>
          <w:bCs/>
          <w:sz w:val="28"/>
        </w:rPr>
      </w:pPr>
      <w:r>
        <w:rPr>
          <w:sz w:val="28"/>
        </w:rPr>
        <w:br w:type="page"/>
      </w:r>
      <w:r>
        <w:rPr>
          <w:rFonts w:hint="eastAsia"/>
          <w:b/>
          <w:bCs/>
          <w:sz w:val="28"/>
        </w:rPr>
        <w:t>目  录</w:t>
      </w:r>
    </w:p>
    <w:p>
      <w:pPr>
        <w:pStyle w:val="19"/>
        <w:tabs>
          <w:tab w:val="right" w:leader="dot" w:pos="9070"/>
        </w:tabs>
      </w:pPr>
      <w:r>
        <w:rPr>
          <w:rFonts w:ascii="宋体"/>
          <w:i/>
          <w:iCs/>
        </w:rPr>
        <w:fldChar w:fldCharType="begin"/>
      </w:r>
      <w:r>
        <w:rPr>
          <w:rFonts w:ascii="宋体"/>
          <w:i/>
          <w:iCs/>
        </w:rPr>
        <w:instrText xml:space="preserve"> TOC \o "1-3" \h \z </w:instrText>
      </w:r>
      <w:r>
        <w:rPr>
          <w:rFonts w:ascii="宋体"/>
          <w:i/>
          <w:iCs/>
        </w:rPr>
        <w:fldChar w:fldCharType="separate"/>
      </w:r>
      <w:r>
        <w:rPr>
          <w:rFonts w:ascii="宋体"/>
          <w:i/>
          <w:iCs/>
        </w:rPr>
        <w:fldChar w:fldCharType="begin"/>
      </w:r>
      <w:r>
        <w:rPr>
          <w:rFonts w:ascii="宋体"/>
          <w:i/>
          <w:iCs/>
        </w:rPr>
        <w:instrText xml:space="preserve"> HYPERLINK \l _Toc15502 </w:instrText>
      </w:r>
      <w:r>
        <w:rPr>
          <w:rFonts w:ascii="宋体"/>
          <w:i/>
          <w:iCs/>
        </w:rPr>
        <w:fldChar w:fldCharType="separate"/>
      </w:r>
      <w:r>
        <w:rPr>
          <w:rFonts w:ascii="黑体" w:hAnsi="黑体" w:eastAsia="黑体"/>
          <w:szCs w:val="30"/>
        </w:rPr>
        <w:t xml:space="preserve">1 </w:t>
      </w:r>
      <w:r>
        <w:rPr>
          <w:rFonts w:hint="eastAsia" w:ascii="黑体" w:hAnsi="黑体" w:eastAsia="黑体"/>
          <w:szCs w:val="30"/>
        </w:rPr>
        <w:t>引言</w:t>
      </w:r>
      <w:r>
        <w:tab/>
      </w:r>
      <w:r>
        <w:fldChar w:fldCharType="begin"/>
      </w:r>
      <w:r>
        <w:instrText xml:space="preserve"> PAGEREF _Toc15502 </w:instrText>
      </w:r>
      <w:r>
        <w:fldChar w:fldCharType="separate"/>
      </w:r>
      <w:r>
        <w:t>1</w:t>
      </w:r>
      <w:r>
        <w:fldChar w:fldCharType="end"/>
      </w:r>
      <w:r>
        <w:rPr>
          <w:rFonts w:ascii="宋体"/>
          <w:i/>
          <w:iCs/>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_Toc6295 </w:instrText>
      </w:r>
      <w:r>
        <w:rPr>
          <w:rFonts w:ascii="宋体"/>
          <w:i w:val="0"/>
          <w:iCs w:val="0"/>
        </w:rPr>
        <w:fldChar w:fldCharType="separate"/>
      </w:r>
      <w:r>
        <w:rPr>
          <w:rFonts w:ascii="黑体" w:hAnsi="黑体" w:eastAsia="黑体"/>
          <w:szCs w:val="28"/>
        </w:rPr>
        <w:t xml:space="preserve">1.1 </w:t>
      </w:r>
      <w:r>
        <w:rPr>
          <w:rFonts w:hint="eastAsia" w:ascii="黑体" w:hAnsi="黑体" w:eastAsia="黑体"/>
          <w:szCs w:val="28"/>
        </w:rPr>
        <w:t>标识</w:t>
      </w:r>
      <w:r>
        <w:tab/>
      </w:r>
      <w:r>
        <w:fldChar w:fldCharType="begin"/>
      </w:r>
      <w:r>
        <w:instrText xml:space="preserve"> PAGEREF _Toc6295 </w:instrText>
      </w:r>
      <w:r>
        <w:fldChar w:fldCharType="separate"/>
      </w:r>
      <w:r>
        <w:t>1</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_Toc10449 </w:instrText>
      </w:r>
      <w:r>
        <w:rPr>
          <w:rFonts w:ascii="宋体"/>
          <w:i w:val="0"/>
          <w:iCs w:val="0"/>
        </w:rPr>
        <w:fldChar w:fldCharType="separate"/>
      </w:r>
      <w:r>
        <w:rPr>
          <w:rFonts w:ascii="黑体" w:hAnsi="黑体" w:eastAsia="黑体"/>
          <w:szCs w:val="28"/>
        </w:rPr>
        <w:t xml:space="preserve">1.2 </w:t>
      </w:r>
      <w:r>
        <w:rPr>
          <w:rFonts w:hint="eastAsia" w:ascii="黑体" w:hAnsi="黑体" w:eastAsia="黑体"/>
          <w:szCs w:val="28"/>
        </w:rPr>
        <w:t>文档概述</w:t>
      </w:r>
      <w:r>
        <w:tab/>
      </w:r>
      <w:r>
        <w:fldChar w:fldCharType="begin"/>
      </w:r>
      <w:r>
        <w:instrText xml:space="preserve"> PAGEREF _Toc10449 </w:instrText>
      </w:r>
      <w:r>
        <w:fldChar w:fldCharType="separate"/>
      </w:r>
      <w:r>
        <w:t>1</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_Toc15373 </w:instrText>
      </w:r>
      <w:r>
        <w:rPr>
          <w:rFonts w:ascii="宋体"/>
          <w:i w:val="0"/>
          <w:iCs w:val="0"/>
        </w:rPr>
        <w:fldChar w:fldCharType="separate"/>
      </w:r>
      <w:r>
        <w:rPr>
          <w:rFonts w:ascii="黑体" w:hAnsi="黑体" w:eastAsia="黑体"/>
          <w:szCs w:val="28"/>
        </w:rPr>
        <w:t xml:space="preserve">1.3 </w:t>
      </w:r>
      <w:r>
        <w:rPr>
          <w:rFonts w:hint="eastAsia" w:ascii="黑体" w:hAnsi="黑体" w:eastAsia="黑体"/>
          <w:szCs w:val="28"/>
        </w:rPr>
        <w:t>项目</w:t>
      </w:r>
      <w:r>
        <w:rPr>
          <w:rFonts w:ascii="黑体" w:hAnsi="黑体" w:eastAsia="黑体"/>
          <w:szCs w:val="28"/>
        </w:rPr>
        <w:t>概述</w:t>
      </w:r>
      <w:r>
        <w:tab/>
      </w:r>
      <w:r>
        <w:fldChar w:fldCharType="begin"/>
      </w:r>
      <w:r>
        <w:instrText xml:space="preserve"> PAGEREF _Toc15373 </w:instrText>
      </w:r>
      <w:r>
        <w:fldChar w:fldCharType="separate"/>
      </w:r>
      <w:r>
        <w:t>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_Toc25549 </w:instrText>
      </w:r>
      <w:r>
        <w:rPr>
          <w:rFonts w:ascii="宋体"/>
          <w:i w:val="0"/>
          <w:iCs w:val="0"/>
        </w:rPr>
        <w:fldChar w:fldCharType="separate"/>
      </w:r>
      <w:r>
        <w:rPr>
          <w:rFonts w:hint="eastAsia" w:ascii="黑体" w:hAnsi="黑体" w:eastAsia="黑体"/>
        </w:rPr>
        <w:t>1.3.1 被测软件概述</w:t>
      </w:r>
      <w:r>
        <w:tab/>
      </w:r>
      <w:r>
        <w:fldChar w:fldCharType="begin"/>
      </w:r>
      <w:r>
        <w:instrText xml:space="preserve"> PAGEREF _Toc25549 </w:instrText>
      </w:r>
      <w:r>
        <w:fldChar w:fldCharType="separate"/>
      </w:r>
      <w:r>
        <w:t>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_Toc162 </w:instrText>
      </w:r>
      <w:r>
        <w:rPr>
          <w:rFonts w:ascii="宋体"/>
          <w:i w:val="0"/>
          <w:iCs w:val="0"/>
        </w:rPr>
        <w:fldChar w:fldCharType="separate"/>
      </w:r>
      <w:r>
        <w:rPr>
          <w:rFonts w:hint="eastAsia" w:ascii="黑体" w:hAnsi="黑体" w:eastAsia="黑体"/>
        </w:rPr>
        <w:t>1.3.2 评测任务概述</w:t>
      </w:r>
      <w:r>
        <w:tab/>
      </w:r>
      <w:r>
        <w:fldChar w:fldCharType="begin"/>
      </w:r>
      <w:r>
        <w:instrText xml:space="preserve"> PAGEREF _Toc162 </w:instrText>
      </w:r>
      <w:r>
        <w:fldChar w:fldCharType="separate"/>
      </w:r>
      <w:r>
        <w:t>2</w:t>
      </w:r>
      <w:r>
        <w:fldChar w:fldCharType="end"/>
      </w:r>
      <w:r>
        <w:rPr>
          <w:rFonts w:ascii="宋体"/>
          <w:i w:val="0"/>
          <w:iCs w:val="0"/>
        </w:rPr>
        <w:fldChar w:fldCharType="end"/>
      </w:r>
    </w:p>
    <w:p>
      <w:pPr>
        <w:pStyle w:val="19"/>
        <w:tabs>
          <w:tab w:val="right" w:leader="dot" w:pos="9070"/>
        </w:tabs>
      </w:pPr>
      <w:r>
        <w:rPr>
          <w:rFonts w:ascii="宋体"/>
          <w:i w:val="0"/>
          <w:iCs w:val="0"/>
        </w:rPr>
        <w:fldChar w:fldCharType="begin"/>
      </w:r>
      <w:r>
        <w:rPr>
          <w:rFonts w:ascii="宋体"/>
          <w:i w:val="0"/>
          <w:iCs w:val="0"/>
        </w:rPr>
        <w:instrText xml:space="preserve"> HYPERLINK \l _Toc1170 </w:instrText>
      </w:r>
      <w:r>
        <w:rPr>
          <w:rFonts w:ascii="宋体"/>
          <w:i w:val="0"/>
          <w:iCs w:val="0"/>
        </w:rPr>
        <w:fldChar w:fldCharType="separate"/>
      </w:r>
      <w:r>
        <w:rPr>
          <w:rFonts w:ascii="黑体" w:hAnsi="黑体" w:eastAsia="黑体"/>
          <w:szCs w:val="30"/>
        </w:rPr>
        <w:t xml:space="preserve">2 </w:t>
      </w:r>
      <w:r>
        <w:rPr>
          <w:rFonts w:hint="eastAsia" w:ascii="黑体" w:hAnsi="黑体" w:eastAsia="黑体"/>
          <w:szCs w:val="30"/>
        </w:rPr>
        <w:t>测试资源</w:t>
      </w:r>
      <w:r>
        <w:tab/>
      </w:r>
      <w:r>
        <w:fldChar w:fldCharType="begin"/>
      </w:r>
      <w:r>
        <w:instrText xml:space="preserve"> PAGEREF _Toc1170 </w:instrText>
      </w:r>
      <w:r>
        <w:fldChar w:fldCharType="separate"/>
      </w:r>
      <w:r>
        <w:t>2</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_Toc25961 </w:instrText>
      </w:r>
      <w:r>
        <w:rPr>
          <w:rFonts w:ascii="宋体"/>
          <w:i w:val="0"/>
          <w:iCs w:val="0"/>
        </w:rPr>
        <w:fldChar w:fldCharType="separate"/>
      </w:r>
      <w:r>
        <w:rPr>
          <w:rFonts w:ascii="黑体" w:hAnsi="黑体" w:eastAsia="黑体"/>
          <w:szCs w:val="28"/>
        </w:rPr>
        <w:t xml:space="preserve">2.1 </w:t>
      </w:r>
      <w:r>
        <w:rPr>
          <w:rFonts w:hint="eastAsia" w:ascii="黑体" w:hAnsi="黑体" w:eastAsia="黑体"/>
          <w:szCs w:val="28"/>
        </w:rPr>
        <w:t>测试环境</w:t>
      </w:r>
      <w:r>
        <w:tab/>
      </w:r>
      <w:r>
        <w:fldChar w:fldCharType="begin"/>
      </w:r>
      <w:r>
        <w:instrText xml:space="preserve"> PAGEREF _Toc25961 </w:instrText>
      </w:r>
      <w:r>
        <w:fldChar w:fldCharType="separate"/>
      </w:r>
      <w:r>
        <w:t>2</w:t>
      </w:r>
      <w:r>
        <w:fldChar w:fldCharType="end"/>
      </w:r>
      <w:r>
        <w:rPr>
          <w:rFonts w:ascii="宋体"/>
          <w:i w:val="0"/>
          <w:iCs w:val="0"/>
        </w:rPr>
        <w:fldChar w:fldCharType="end"/>
      </w:r>
    </w:p>
    <w:p>
      <w:pPr>
        <w:pStyle w:val="19"/>
        <w:tabs>
          <w:tab w:val="right" w:leader="dot" w:pos="9070"/>
        </w:tabs>
      </w:pPr>
      <w:r>
        <w:rPr>
          <w:rFonts w:ascii="宋体"/>
          <w:i w:val="0"/>
          <w:iCs w:val="0"/>
        </w:rPr>
        <w:fldChar w:fldCharType="begin"/>
      </w:r>
      <w:r>
        <w:rPr>
          <w:rFonts w:ascii="宋体"/>
          <w:i w:val="0"/>
          <w:iCs w:val="0"/>
        </w:rPr>
        <w:instrText xml:space="preserve"> HYPERLINK \l _Toc18724 </w:instrText>
      </w:r>
      <w:r>
        <w:rPr>
          <w:rFonts w:ascii="宋体"/>
          <w:i w:val="0"/>
          <w:iCs w:val="0"/>
        </w:rPr>
        <w:fldChar w:fldCharType="separate"/>
      </w:r>
      <w:r>
        <w:rPr>
          <w:rFonts w:ascii="黑体" w:hAnsi="黑体" w:eastAsia="黑体"/>
          <w:szCs w:val="30"/>
        </w:rPr>
        <w:t xml:space="preserve">3 </w:t>
      </w:r>
      <w:r>
        <w:rPr>
          <w:rFonts w:hint="eastAsia" w:ascii="黑体" w:hAnsi="黑体" w:eastAsia="黑体"/>
          <w:szCs w:val="30"/>
        </w:rPr>
        <w:t>测试总结</w:t>
      </w:r>
      <w:r>
        <w:tab/>
      </w:r>
      <w:r>
        <w:fldChar w:fldCharType="begin"/>
      </w:r>
      <w:r>
        <w:instrText xml:space="preserve"> PAGEREF _Toc18724 </w:instrText>
      </w:r>
      <w:r>
        <w:fldChar w:fldCharType="separate"/>
      </w:r>
      <w:r>
        <w:t>3</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_Toc26274 </w:instrText>
      </w:r>
      <w:r>
        <w:rPr>
          <w:rFonts w:ascii="宋体"/>
          <w:i w:val="0"/>
          <w:iCs w:val="0"/>
        </w:rPr>
        <w:fldChar w:fldCharType="separate"/>
      </w:r>
      <w:r>
        <w:rPr>
          <w:rFonts w:ascii="黑体" w:hAnsi="黑体" w:eastAsia="黑体"/>
          <w:szCs w:val="28"/>
        </w:rPr>
        <w:t xml:space="preserve">3.1 </w:t>
      </w:r>
      <w:r>
        <w:rPr>
          <w:rFonts w:hint="eastAsia" w:ascii="黑体" w:hAnsi="黑体" w:eastAsia="黑体"/>
          <w:szCs w:val="28"/>
        </w:rPr>
        <w:t>测试时间</w:t>
      </w:r>
      <w:r>
        <w:tab/>
      </w:r>
      <w:r>
        <w:fldChar w:fldCharType="begin"/>
      </w:r>
      <w:r>
        <w:instrText xml:space="preserve"> PAGEREF _Toc26274 </w:instrText>
      </w:r>
      <w:r>
        <w:fldChar w:fldCharType="separate"/>
      </w:r>
      <w:r>
        <w:t>3</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_Toc25033 </w:instrText>
      </w:r>
      <w:r>
        <w:rPr>
          <w:rFonts w:ascii="宋体"/>
          <w:i w:val="0"/>
          <w:iCs w:val="0"/>
        </w:rPr>
        <w:fldChar w:fldCharType="separate"/>
      </w:r>
      <w:r>
        <w:rPr>
          <w:rFonts w:ascii="黑体" w:hAnsi="黑体" w:eastAsia="黑体"/>
          <w:szCs w:val="28"/>
        </w:rPr>
        <w:t xml:space="preserve">3.2 </w:t>
      </w:r>
      <w:r>
        <w:rPr>
          <w:rFonts w:hint="eastAsia" w:ascii="黑体" w:hAnsi="黑体" w:eastAsia="黑体"/>
          <w:szCs w:val="28"/>
        </w:rPr>
        <w:t>测试人员</w:t>
      </w:r>
      <w:r>
        <w:tab/>
      </w:r>
      <w:r>
        <w:fldChar w:fldCharType="begin"/>
      </w:r>
      <w:r>
        <w:instrText xml:space="preserve"> PAGEREF _Toc25033 </w:instrText>
      </w:r>
      <w:r>
        <w:fldChar w:fldCharType="separate"/>
      </w:r>
      <w:r>
        <w:t>3</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_Toc11362 </w:instrText>
      </w:r>
      <w:r>
        <w:rPr>
          <w:rFonts w:ascii="宋体"/>
          <w:i w:val="0"/>
          <w:iCs w:val="0"/>
        </w:rPr>
        <w:fldChar w:fldCharType="separate"/>
      </w:r>
      <w:r>
        <w:rPr>
          <w:rFonts w:hint="eastAsia" w:ascii="黑体" w:hAnsi="黑体" w:eastAsia="黑体"/>
          <w:szCs w:val="28"/>
        </w:rPr>
        <w:t>3.3 测试执行情况</w:t>
      </w:r>
      <w:r>
        <w:tab/>
      </w:r>
      <w:r>
        <w:fldChar w:fldCharType="begin"/>
      </w:r>
      <w:r>
        <w:instrText xml:space="preserve"> PAGEREF _Toc11362 </w:instrText>
      </w:r>
      <w:r>
        <w:fldChar w:fldCharType="separate"/>
      </w:r>
      <w:r>
        <w:t>3</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_Toc13215 </w:instrText>
      </w:r>
      <w:r>
        <w:rPr>
          <w:rFonts w:ascii="宋体"/>
          <w:i w:val="0"/>
          <w:iCs w:val="0"/>
        </w:rPr>
        <w:fldChar w:fldCharType="separate"/>
      </w:r>
      <w:r>
        <w:rPr>
          <w:rFonts w:hint="eastAsia" w:ascii="黑体" w:hAnsi="黑体" w:eastAsia="黑体"/>
          <w:szCs w:val="28"/>
        </w:rPr>
        <w:t>3.4 测试结果</w:t>
      </w:r>
      <w:r>
        <w:tab/>
      </w:r>
      <w:r>
        <w:fldChar w:fldCharType="begin"/>
      </w:r>
      <w:r>
        <w:instrText xml:space="preserve"> PAGEREF _Toc13215 </w:instrText>
      </w:r>
      <w:r>
        <w:fldChar w:fldCharType="separate"/>
      </w:r>
      <w:r>
        <w:t>4</w:t>
      </w:r>
      <w:r>
        <w:fldChar w:fldCharType="end"/>
      </w:r>
      <w:r>
        <w:rPr>
          <w:rFonts w:ascii="宋体"/>
          <w:i w:val="0"/>
          <w:iCs w:val="0"/>
        </w:rPr>
        <w:fldChar w:fldCharType="end"/>
      </w:r>
    </w:p>
    <w:p>
      <w:pPr>
        <w:pStyle w:val="19"/>
        <w:tabs>
          <w:tab w:val="right" w:leader="dot" w:pos="9070"/>
        </w:tabs>
      </w:pPr>
      <w:r>
        <w:rPr>
          <w:rFonts w:ascii="宋体"/>
          <w:i w:val="0"/>
          <w:iCs w:val="0"/>
        </w:rPr>
        <w:fldChar w:fldCharType="begin"/>
      </w:r>
      <w:r>
        <w:rPr>
          <w:rFonts w:ascii="宋体"/>
          <w:i w:val="0"/>
          <w:iCs w:val="0"/>
        </w:rPr>
        <w:instrText xml:space="preserve"> HYPERLINK \l _Toc22332 </w:instrText>
      </w:r>
      <w:r>
        <w:rPr>
          <w:rFonts w:ascii="宋体"/>
          <w:i w:val="0"/>
          <w:iCs w:val="0"/>
        </w:rPr>
        <w:fldChar w:fldCharType="separate"/>
      </w:r>
      <w:r>
        <w:rPr>
          <w:rFonts w:ascii="黑体" w:hAnsi="黑体" w:eastAsia="黑体"/>
          <w:szCs w:val="30"/>
        </w:rPr>
        <w:t xml:space="preserve">4 </w:t>
      </w:r>
      <w:r>
        <w:rPr>
          <w:rFonts w:hint="eastAsia" w:ascii="黑体" w:hAnsi="黑体" w:eastAsia="黑体"/>
          <w:szCs w:val="30"/>
        </w:rPr>
        <w:t>评估与建议</w:t>
      </w:r>
      <w:r>
        <w:tab/>
      </w:r>
      <w:r>
        <w:fldChar w:fldCharType="begin"/>
      </w:r>
      <w:r>
        <w:instrText xml:space="preserve"> PAGEREF _Toc22332 </w:instrText>
      </w:r>
      <w:r>
        <w:fldChar w:fldCharType="separate"/>
      </w:r>
      <w:r>
        <w:t>31</w:t>
      </w:r>
      <w:r>
        <w:fldChar w:fldCharType="end"/>
      </w:r>
      <w:r>
        <w:rPr>
          <w:rFonts w:ascii="宋体"/>
          <w:i w:val="0"/>
          <w:iCs w:val="0"/>
        </w:rPr>
        <w:fldChar w:fldCharType="end"/>
      </w:r>
    </w:p>
    <w:p>
      <w:pPr>
        <w:pStyle w:val="19"/>
        <w:tabs>
          <w:tab w:val="right" w:leader="dot" w:pos="9070"/>
        </w:tabs>
      </w:pPr>
      <w:r>
        <w:rPr>
          <w:rFonts w:ascii="宋体"/>
          <w:i w:val="0"/>
          <w:iCs w:val="0"/>
        </w:rPr>
        <w:fldChar w:fldCharType="begin"/>
      </w:r>
      <w:r>
        <w:rPr>
          <w:rFonts w:ascii="宋体"/>
          <w:i w:val="0"/>
          <w:iCs w:val="0"/>
        </w:rPr>
        <w:instrText xml:space="preserve"> HYPERLINK \l _Toc13590 </w:instrText>
      </w:r>
      <w:r>
        <w:rPr>
          <w:rFonts w:ascii="宋体"/>
          <w:i w:val="0"/>
          <w:iCs w:val="0"/>
        </w:rPr>
        <w:fldChar w:fldCharType="separate"/>
      </w:r>
      <w:r>
        <w:rPr>
          <w:rFonts w:ascii="黑体" w:hAnsi="黑体" w:eastAsia="黑体"/>
          <w:szCs w:val="30"/>
        </w:rPr>
        <w:t xml:space="preserve">5 </w:t>
      </w:r>
      <w:r>
        <w:rPr>
          <w:rFonts w:hint="eastAsia" w:ascii="黑体" w:hAnsi="黑体" w:eastAsia="黑体"/>
          <w:szCs w:val="30"/>
        </w:rPr>
        <w:t>测试记录</w:t>
      </w:r>
      <w:r>
        <w:tab/>
      </w:r>
      <w:r>
        <w:fldChar w:fldCharType="begin"/>
      </w:r>
      <w:r>
        <w:instrText xml:space="preserve"> PAGEREF _Toc13590 </w:instrText>
      </w:r>
      <w:r>
        <w:fldChar w:fldCharType="separate"/>
      </w:r>
      <w:r>
        <w:t>32</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_Toc9065 </w:instrText>
      </w:r>
      <w:r>
        <w:rPr>
          <w:rFonts w:ascii="宋体"/>
          <w:i w:val="0"/>
          <w:iCs w:val="0"/>
        </w:rPr>
        <w:fldChar w:fldCharType="separate"/>
      </w:r>
      <w:r>
        <w:rPr>
          <w:rFonts w:ascii="黑体" w:hAnsi="黑体" w:eastAsia="黑体"/>
          <w:szCs w:val="28"/>
        </w:rPr>
        <w:t xml:space="preserve">5.1 </w:t>
      </w:r>
      <w:r>
        <w:rPr>
          <w:rFonts w:hint="eastAsia" w:ascii="黑体" w:hAnsi="黑体" w:eastAsia="黑体"/>
          <w:szCs w:val="28"/>
        </w:rPr>
        <w:t>用户界面测试</w:t>
      </w:r>
      <w:r>
        <w:tab/>
      </w:r>
      <w:r>
        <w:fldChar w:fldCharType="begin"/>
      </w:r>
      <w:r>
        <w:instrText xml:space="preserve"> PAGEREF _Toc9065 </w:instrText>
      </w:r>
      <w:r>
        <w:fldChar w:fldCharType="separate"/>
      </w:r>
      <w:r>
        <w:t>32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_Toc23294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主页</w:t>
      </w:r>
      <w:r>
        <w:rPr>
          <w:rFonts w:hint="eastAsia"/>
          <w:kern w:val="44"/>
        </w:rPr>
        <w:t>&gt;测试</w:t>
      </w:r>
      <w:r>
        <w:rPr>
          <w:rFonts w:hint="eastAsia"/>
          <w:kern w:val="44"/>
          <w:lang w:val="en-US" w:eastAsia="zh-CN"/>
        </w:rPr>
        <w:t>1</w:t>
      </w:r>
      <w:r>
        <w:tab/>
      </w:r>
      <w:r>
        <w:fldChar w:fldCharType="begin"/>
      </w:r>
      <w:r>
        <w:instrText xml:space="preserve"> PAGEREF _Toc23294 </w:instrText>
      </w:r>
      <w:r>
        <w:fldChar w:fldCharType="separate"/>
      </w:r>
      <w:r>
        <w:t>32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_Toc7685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主页</w:t>
      </w:r>
      <w:r>
        <w:rPr>
          <w:rFonts w:hint="eastAsia"/>
          <w:kern w:val="44"/>
        </w:rPr>
        <w:t>&gt;测试</w:t>
      </w:r>
      <w:r>
        <w:rPr>
          <w:rFonts w:hint="eastAsia"/>
          <w:kern w:val="44"/>
          <w:lang w:val="en-US" w:eastAsia="zh-CN"/>
        </w:rPr>
        <w:t>2</w:t>
      </w:r>
      <w:r>
        <w:tab/>
      </w:r>
      <w:r>
        <w:fldChar w:fldCharType="begin"/>
      </w:r>
      <w:r>
        <w:instrText xml:space="preserve"> PAGEREF _Toc7685 </w:instrText>
      </w:r>
      <w:r>
        <w:fldChar w:fldCharType="separate"/>
      </w:r>
      <w:r>
        <w:t>33</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_Toc844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登录页</w:t>
      </w:r>
      <w:r>
        <w:rPr>
          <w:rFonts w:hint="eastAsia"/>
          <w:kern w:val="44"/>
        </w:rPr>
        <w:t>&gt;测试</w:t>
      </w:r>
      <w:r>
        <w:tab/>
      </w:r>
      <w:r>
        <w:fldChar w:fldCharType="begin"/>
      </w:r>
      <w:r>
        <w:instrText xml:space="preserve"> PAGEREF _Toc844 </w:instrText>
      </w:r>
      <w:r>
        <w:fldChar w:fldCharType="separate"/>
      </w:r>
      <w:r>
        <w:t>35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_Toc17751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注册</w:t>
      </w:r>
      <w:r>
        <w:rPr>
          <w:rFonts w:hint="eastAsia"/>
          <w:kern w:val="44"/>
        </w:rPr>
        <w:t>&gt;测试</w:t>
      </w:r>
      <w:r>
        <w:tab/>
      </w:r>
      <w:r>
        <w:fldChar w:fldCharType="begin"/>
      </w:r>
      <w:r>
        <w:instrText xml:space="preserve"> PAGEREF _Toc17751 </w:instrText>
      </w:r>
      <w:r>
        <w:fldChar w:fldCharType="separate"/>
      </w:r>
      <w:r>
        <w:t>36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_Toc29379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我的空间</w:t>
      </w:r>
      <w:r>
        <w:rPr>
          <w:rFonts w:hint="eastAsia"/>
          <w:kern w:val="44"/>
        </w:rPr>
        <w:t>&gt;测试</w:t>
      </w:r>
      <w:r>
        <w:tab/>
      </w:r>
      <w:r>
        <w:fldChar w:fldCharType="begin"/>
      </w:r>
      <w:r>
        <w:instrText xml:space="preserve"> PAGEREF _Toc29379 </w:instrText>
      </w:r>
      <w:r>
        <w:fldChar w:fldCharType="separate"/>
      </w:r>
      <w:r>
        <w:t>38</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_Toc29764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创建项目</w:t>
      </w:r>
      <w:r>
        <w:rPr>
          <w:rFonts w:hint="eastAsia"/>
          <w:kern w:val="44"/>
        </w:rPr>
        <w:t>&gt;测试</w:t>
      </w:r>
      <w:r>
        <w:tab/>
      </w:r>
      <w:r>
        <w:fldChar w:fldCharType="begin"/>
      </w:r>
      <w:r>
        <w:instrText xml:space="preserve"> PAGEREF _Toc29764 </w:instrText>
      </w:r>
      <w:r>
        <w:fldChar w:fldCharType="separate"/>
      </w:r>
      <w:r>
        <w:t>39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_Toc25890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已有项目</w:t>
      </w:r>
      <w:r>
        <w:rPr>
          <w:rFonts w:hint="eastAsia"/>
          <w:kern w:val="44"/>
        </w:rPr>
        <w:t>&gt;测试</w:t>
      </w:r>
      <w:r>
        <w:tab/>
      </w:r>
      <w:r>
        <w:fldChar w:fldCharType="begin"/>
      </w:r>
      <w:r>
        <w:instrText xml:space="preserve"> PAGEREF _Toc25890 </w:instrText>
      </w:r>
      <w:r>
        <w:fldChar w:fldCharType="separate"/>
      </w:r>
      <w:r>
        <w:t>41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_Toc14932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我的信息</w:t>
      </w:r>
      <w:r>
        <w:rPr>
          <w:rFonts w:hint="eastAsia"/>
          <w:kern w:val="44"/>
        </w:rPr>
        <w:t>&gt;测试</w:t>
      </w:r>
      <w:r>
        <w:tab/>
      </w:r>
      <w:r>
        <w:fldChar w:fldCharType="begin"/>
      </w:r>
      <w:r>
        <w:instrText xml:space="preserve"> PAGEREF _Toc14932 </w:instrText>
      </w:r>
      <w:r>
        <w:fldChar w:fldCharType="separate"/>
      </w:r>
      <w:r>
        <w:t>42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_Toc27529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收藏</w:t>
      </w:r>
      <w:r>
        <w:rPr>
          <w:rFonts w:hint="eastAsia"/>
          <w:kern w:val="44"/>
        </w:rPr>
        <w:t>&gt;测试</w:t>
      </w:r>
      <w:r>
        <w:tab/>
      </w:r>
      <w:r>
        <w:fldChar w:fldCharType="begin"/>
      </w:r>
      <w:r>
        <w:instrText xml:space="preserve"> PAGEREF _Toc27529 </w:instrText>
      </w:r>
      <w:r>
        <w:fldChar w:fldCharType="separate"/>
      </w:r>
      <w:r>
        <w:t>44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_Toc3322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浏览历史</w:t>
      </w:r>
      <w:r>
        <w:rPr>
          <w:rFonts w:hint="eastAsia"/>
          <w:kern w:val="44"/>
        </w:rPr>
        <w:t>&gt;测试</w:t>
      </w:r>
      <w:r>
        <w:tab/>
      </w:r>
      <w:r>
        <w:fldChar w:fldCharType="begin"/>
      </w:r>
      <w:r>
        <w:instrText xml:space="preserve"> PAGEREF _Toc3322 </w:instrText>
      </w:r>
      <w:r>
        <w:fldChar w:fldCharType="separate"/>
      </w:r>
      <w:r>
        <w:t>45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_Toc29484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关注</w:t>
      </w:r>
      <w:r>
        <w:rPr>
          <w:rFonts w:hint="eastAsia"/>
          <w:kern w:val="44"/>
        </w:rPr>
        <w:t>&gt;测试</w:t>
      </w:r>
      <w:r>
        <w:tab/>
      </w:r>
      <w:r>
        <w:fldChar w:fldCharType="begin"/>
      </w:r>
      <w:r>
        <w:instrText xml:space="preserve"> PAGEREF _Toc29484 </w:instrText>
      </w:r>
      <w:r>
        <w:fldChar w:fldCharType="separate"/>
      </w:r>
      <w:r>
        <w:t>46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_Toc25592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粉丝</w:t>
      </w:r>
      <w:r>
        <w:rPr>
          <w:rFonts w:hint="eastAsia"/>
          <w:kern w:val="44"/>
        </w:rPr>
        <w:t>&gt;测试</w:t>
      </w:r>
      <w:r>
        <w:tab/>
      </w:r>
      <w:r>
        <w:fldChar w:fldCharType="begin"/>
      </w:r>
      <w:r>
        <w:instrText xml:space="preserve"> PAGEREF _Toc25592 </w:instrText>
      </w:r>
      <w:r>
        <w:fldChar w:fldCharType="separate"/>
      </w:r>
      <w:r>
        <w:t>48</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_Toc24215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修改密码</w:t>
      </w:r>
      <w:r>
        <w:rPr>
          <w:rFonts w:hint="eastAsia"/>
          <w:kern w:val="44"/>
        </w:rPr>
        <w:t>&gt;测试</w:t>
      </w:r>
      <w:r>
        <w:tab/>
      </w:r>
      <w:r>
        <w:fldChar w:fldCharType="begin"/>
      </w:r>
      <w:r>
        <w:instrText xml:space="preserve"> PAGEREF _Toc24215 </w:instrText>
      </w:r>
      <w:r>
        <w:fldChar w:fldCharType="separate"/>
      </w:r>
      <w:r>
        <w:t>49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_Toc8735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修改邮箱</w:t>
      </w:r>
      <w:r>
        <w:rPr>
          <w:rFonts w:hint="eastAsia"/>
          <w:kern w:val="44"/>
        </w:rPr>
        <w:t>&gt;测试</w:t>
      </w:r>
      <w:r>
        <w:tab/>
      </w:r>
      <w:r>
        <w:fldChar w:fldCharType="begin"/>
      </w:r>
      <w:r>
        <w:instrText xml:space="preserve"> PAGEREF _Toc8735 </w:instrText>
      </w:r>
      <w:r>
        <w:fldChar w:fldCharType="separate"/>
      </w:r>
      <w:r>
        <w:t>50</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_Toc11786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关注</w:t>
      </w:r>
      <w:r>
        <w:rPr>
          <w:rFonts w:hint="eastAsia"/>
          <w:kern w:val="44"/>
        </w:rPr>
        <w:t>&gt;测试</w:t>
      </w:r>
      <w:r>
        <w:tab/>
      </w:r>
      <w:r>
        <w:fldChar w:fldCharType="begin"/>
      </w:r>
      <w:r>
        <w:instrText xml:space="preserve"> PAGEREF _Toc11786 </w:instrText>
      </w:r>
      <w:r>
        <w:fldChar w:fldCharType="separate"/>
      </w:r>
      <w:r>
        <w:t>51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_Toc29873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查看个人项目</w:t>
      </w:r>
      <w:r>
        <w:rPr>
          <w:rFonts w:hint="eastAsia"/>
          <w:kern w:val="44"/>
        </w:rPr>
        <w:t>&gt;测试</w:t>
      </w:r>
      <w:r>
        <w:tab/>
      </w:r>
      <w:r>
        <w:fldChar w:fldCharType="begin"/>
      </w:r>
      <w:r>
        <w:instrText xml:space="preserve"> PAGEREF _Toc29873 </w:instrText>
      </w:r>
      <w:r>
        <w:fldChar w:fldCharType="separate"/>
      </w:r>
      <w:r>
        <w:t>52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_Toc22453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登录查看他人项目</w:t>
      </w:r>
      <w:r>
        <w:rPr>
          <w:rFonts w:hint="eastAsia"/>
          <w:kern w:val="44"/>
        </w:rPr>
        <w:t>&gt;测试</w:t>
      </w:r>
      <w:r>
        <w:tab/>
      </w:r>
      <w:r>
        <w:fldChar w:fldCharType="begin"/>
      </w:r>
      <w:r>
        <w:instrText xml:space="preserve"> PAGEREF _Toc22453 </w:instrText>
      </w:r>
      <w:r>
        <w:fldChar w:fldCharType="separate"/>
      </w:r>
      <w:r>
        <w:t>54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_Toc26415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未登录查看他人项目</w:t>
      </w:r>
      <w:r>
        <w:rPr>
          <w:rFonts w:hint="eastAsia"/>
          <w:kern w:val="44"/>
        </w:rPr>
        <w:t>&gt;测试</w:t>
      </w:r>
      <w:r>
        <w:tab/>
      </w:r>
      <w:r>
        <w:fldChar w:fldCharType="begin"/>
      </w:r>
      <w:r>
        <w:instrText xml:space="preserve"> PAGEREF _Toc26415 </w:instrText>
      </w:r>
      <w:r>
        <w:fldChar w:fldCharType="separate"/>
      </w:r>
      <w:r>
        <w:t>55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_Toc14048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搜索成功</w:t>
      </w:r>
      <w:r>
        <w:rPr>
          <w:rFonts w:hint="eastAsia"/>
          <w:kern w:val="44"/>
        </w:rPr>
        <w:t>&gt;测试</w:t>
      </w:r>
      <w:r>
        <w:tab/>
      </w:r>
      <w:r>
        <w:fldChar w:fldCharType="begin"/>
      </w:r>
      <w:r>
        <w:instrText xml:space="preserve"> PAGEREF _Toc14048 </w:instrText>
      </w:r>
      <w:r>
        <w:fldChar w:fldCharType="separate"/>
      </w:r>
      <w:r>
        <w:t>56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_Toc5733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搜索失败</w:t>
      </w:r>
      <w:r>
        <w:rPr>
          <w:rFonts w:hint="eastAsia"/>
          <w:kern w:val="44"/>
        </w:rPr>
        <w:t>&gt;测试</w:t>
      </w:r>
      <w:r>
        <w:tab/>
      </w:r>
      <w:r>
        <w:fldChar w:fldCharType="begin"/>
      </w:r>
      <w:r>
        <w:instrText xml:space="preserve"> PAGEREF _Toc5733 </w:instrText>
      </w:r>
      <w:r>
        <w:fldChar w:fldCharType="separate"/>
      </w:r>
      <w:r>
        <w:t>58</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_Toc28991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项目一览</w:t>
      </w:r>
      <w:r>
        <w:rPr>
          <w:rFonts w:hint="eastAsia"/>
          <w:kern w:val="44"/>
        </w:rPr>
        <w:t>&gt;测试</w:t>
      </w:r>
      <w:r>
        <w:tab/>
      </w:r>
      <w:r>
        <w:fldChar w:fldCharType="begin"/>
      </w:r>
      <w:r>
        <w:instrText xml:space="preserve"> PAGEREF _Toc28991 </w:instrText>
      </w:r>
      <w:r>
        <w:fldChar w:fldCharType="separate"/>
      </w:r>
      <w:r>
        <w:t>59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_Toc1253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项目一览</w:t>
      </w:r>
      <w:r>
        <w:rPr>
          <w:rFonts w:hint="eastAsia"/>
          <w:kern w:val="44"/>
        </w:rPr>
        <w:t>&gt;测试</w:t>
      </w:r>
      <w:r>
        <w:tab/>
      </w:r>
      <w:r>
        <w:fldChar w:fldCharType="begin"/>
      </w:r>
      <w:r>
        <w:instrText xml:space="preserve"> PAGEREF _Toc1253 </w:instrText>
      </w:r>
      <w:r>
        <w:fldChar w:fldCharType="separate"/>
      </w:r>
      <w:r>
        <w:t>60</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_Toc27654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删除账户</w:t>
      </w:r>
      <w:r>
        <w:rPr>
          <w:rFonts w:hint="eastAsia"/>
          <w:kern w:val="44"/>
        </w:rPr>
        <w:t>&gt;测试</w:t>
      </w:r>
      <w:r>
        <w:tab/>
      </w:r>
      <w:r>
        <w:fldChar w:fldCharType="begin"/>
      </w:r>
      <w:r>
        <w:instrText xml:space="preserve"> PAGEREF _Toc27654 </w:instrText>
      </w:r>
      <w:r>
        <w:fldChar w:fldCharType="separate"/>
      </w:r>
      <w:r>
        <w:t>61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_Toc25688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聊天</w:t>
      </w:r>
      <w:r>
        <w:rPr>
          <w:rFonts w:hint="eastAsia"/>
          <w:kern w:val="44"/>
        </w:rPr>
        <w:t>&gt;测试</w:t>
      </w:r>
      <w:r>
        <w:tab/>
      </w:r>
      <w:r>
        <w:fldChar w:fldCharType="begin"/>
      </w:r>
      <w:r>
        <w:instrText xml:space="preserve"> PAGEREF _Toc25688 </w:instrText>
      </w:r>
      <w:r>
        <w:fldChar w:fldCharType="separate"/>
      </w:r>
      <w:r>
        <w:t>62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_Toc30327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投资人认证</w:t>
      </w:r>
      <w:r>
        <w:rPr>
          <w:rFonts w:hint="eastAsia"/>
          <w:kern w:val="44"/>
        </w:rPr>
        <w:t>&gt;测试</w:t>
      </w:r>
      <w:r>
        <w:tab/>
      </w:r>
      <w:r>
        <w:fldChar w:fldCharType="begin"/>
      </w:r>
      <w:r>
        <w:instrText xml:space="preserve"> PAGEREF _Toc30327 </w:instrText>
      </w:r>
      <w:r>
        <w:fldChar w:fldCharType="separate"/>
      </w:r>
      <w:r>
        <w:t>64</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_Toc582 </w:instrText>
      </w:r>
      <w:r>
        <w:rPr>
          <w:rFonts w:ascii="宋体"/>
          <w:i w:val="0"/>
          <w:iCs w:val="0"/>
        </w:rPr>
        <w:fldChar w:fldCharType="separate"/>
      </w:r>
      <w:r>
        <w:rPr>
          <w:rFonts w:ascii="黑体" w:hAnsi="黑体" w:eastAsia="黑体"/>
          <w:szCs w:val="28"/>
        </w:rPr>
        <w:t xml:space="preserve">5.2 </w:t>
      </w:r>
      <w:r>
        <w:rPr>
          <w:rFonts w:hint="eastAsia" w:ascii="黑体" w:hAnsi="黑体" w:eastAsia="黑体"/>
          <w:szCs w:val="28"/>
        </w:rPr>
        <w:t>功能测试</w:t>
      </w:r>
      <w:r>
        <w:tab/>
      </w:r>
      <w:r>
        <w:fldChar w:fldCharType="begin"/>
      </w:r>
      <w:r>
        <w:instrText xml:space="preserve"> PAGEREF _Toc582 </w:instrText>
      </w:r>
      <w:r>
        <w:fldChar w:fldCharType="separate"/>
      </w:r>
      <w:r>
        <w:t>65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_Toc15872 </w:instrText>
      </w:r>
      <w:r>
        <w:rPr>
          <w:rFonts w:ascii="宋体"/>
          <w:i w:val="0"/>
          <w:iCs w:val="0"/>
        </w:rPr>
        <w:fldChar w:fldCharType="separate"/>
      </w:r>
      <w:r>
        <w:rPr>
          <w:rFonts w:hint="default" w:ascii="Wingdings" w:hAnsi="Wingdings"/>
          <w:kern w:val="44"/>
        </w:rPr>
        <w:t xml:space="preserve"> </w:t>
      </w:r>
      <w:r>
        <w:rPr>
          <w:rFonts w:hint="eastAsia"/>
          <w:kern w:val="44"/>
        </w:rPr>
        <w:t>&lt;注册&gt;测试</w:t>
      </w:r>
      <w:r>
        <w:tab/>
      </w:r>
      <w:r>
        <w:fldChar w:fldCharType="begin"/>
      </w:r>
      <w:r>
        <w:instrText xml:space="preserve"> PAGEREF _Toc15872 </w:instrText>
      </w:r>
      <w:r>
        <w:fldChar w:fldCharType="separate"/>
      </w:r>
      <w:r>
        <w:t>65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_Toc15439 </w:instrText>
      </w:r>
      <w:r>
        <w:rPr>
          <w:rFonts w:ascii="宋体"/>
          <w:i w:val="0"/>
          <w:iCs w:val="0"/>
        </w:rPr>
        <w:fldChar w:fldCharType="separate"/>
      </w:r>
      <w:r>
        <w:rPr>
          <w:rFonts w:hint="default" w:ascii="Wingdings" w:hAnsi="Wingdings"/>
          <w:kern w:val="44"/>
        </w:rPr>
        <w:t xml:space="preserve"> </w:t>
      </w:r>
      <w:r>
        <w:rPr>
          <w:rFonts w:hint="eastAsia"/>
          <w:kern w:val="44"/>
        </w:rPr>
        <w:t>&lt;登录&gt;测试</w:t>
      </w:r>
      <w:r>
        <w:tab/>
      </w:r>
      <w:r>
        <w:fldChar w:fldCharType="begin"/>
      </w:r>
      <w:r>
        <w:instrText xml:space="preserve"> PAGEREF _Toc15439 </w:instrText>
      </w:r>
      <w:r>
        <w:fldChar w:fldCharType="separate"/>
      </w:r>
      <w:r>
        <w:t>69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_Toc31 </w:instrText>
      </w:r>
      <w:r>
        <w:rPr>
          <w:rFonts w:ascii="宋体"/>
          <w:i w:val="0"/>
          <w:iCs w:val="0"/>
        </w:rPr>
        <w:fldChar w:fldCharType="separate"/>
      </w:r>
      <w:r>
        <w:rPr>
          <w:rFonts w:hint="default" w:ascii="Wingdings" w:hAnsi="Wingdings"/>
          <w:kern w:val="44"/>
        </w:rPr>
        <w:t xml:space="preserve"> </w:t>
      </w:r>
      <w:r>
        <w:rPr>
          <w:rFonts w:hint="eastAsia"/>
          <w:kern w:val="44"/>
        </w:rPr>
        <w:t>&lt;更改/重发注册认证邮件&gt;测试</w:t>
      </w:r>
      <w:r>
        <w:tab/>
      </w:r>
      <w:r>
        <w:fldChar w:fldCharType="begin"/>
      </w:r>
      <w:r>
        <w:instrText xml:space="preserve"> PAGEREF _Toc31 </w:instrText>
      </w:r>
      <w:r>
        <w:fldChar w:fldCharType="separate"/>
      </w:r>
      <w:r>
        <w:t>69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_Toc16098 </w:instrText>
      </w:r>
      <w:r>
        <w:rPr>
          <w:rFonts w:ascii="宋体"/>
          <w:i w:val="0"/>
          <w:iCs w:val="0"/>
        </w:rPr>
        <w:fldChar w:fldCharType="separate"/>
      </w:r>
      <w:r>
        <w:rPr>
          <w:rFonts w:hint="default" w:ascii="Wingdings" w:hAnsi="Wingdings"/>
          <w:kern w:val="44"/>
        </w:rPr>
        <w:t xml:space="preserve"> </w:t>
      </w:r>
      <w:r>
        <w:rPr>
          <w:rFonts w:hint="eastAsia"/>
          <w:kern w:val="44"/>
        </w:rPr>
        <w:t>&lt;找回密码&gt;测试</w:t>
      </w:r>
      <w:r>
        <w:tab/>
      </w:r>
      <w:r>
        <w:fldChar w:fldCharType="begin"/>
      </w:r>
      <w:r>
        <w:instrText xml:space="preserve"> PAGEREF _Toc16098 </w:instrText>
      </w:r>
      <w:r>
        <w:fldChar w:fldCharType="separate"/>
      </w:r>
      <w:r>
        <w:t>71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_Toc20656 </w:instrText>
      </w:r>
      <w:r>
        <w:rPr>
          <w:rFonts w:ascii="宋体"/>
          <w:i w:val="0"/>
          <w:iCs w:val="0"/>
        </w:rPr>
        <w:fldChar w:fldCharType="separate"/>
      </w:r>
      <w:r>
        <w:rPr>
          <w:rFonts w:hint="default" w:ascii="Wingdings" w:hAnsi="Wingdings"/>
          <w:kern w:val="44"/>
        </w:rPr>
        <w:t xml:space="preserve"> </w:t>
      </w:r>
      <w:r>
        <w:rPr>
          <w:rFonts w:hint="eastAsia"/>
          <w:kern w:val="44"/>
        </w:rPr>
        <w:t>&lt;修改密码&gt;测试</w:t>
      </w:r>
      <w:r>
        <w:tab/>
      </w:r>
      <w:r>
        <w:fldChar w:fldCharType="begin"/>
      </w:r>
      <w:r>
        <w:instrText xml:space="preserve"> PAGEREF _Toc20656 </w:instrText>
      </w:r>
      <w:r>
        <w:fldChar w:fldCharType="separate"/>
      </w:r>
      <w:r>
        <w:t>72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_Toc10998 </w:instrText>
      </w:r>
      <w:r>
        <w:rPr>
          <w:rFonts w:ascii="宋体"/>
          <w:i w:val="0"/>
          <w:iCs w:val="0"/>
        </w:rPr>
        <w:fldChar w:fldCharType="separate"/>
      </w:r>
      <w:r>
        <w:rPr>
          <w:rFonts w:hint="default" w:ascii="Wingdings" w:hAnsi="Wingdings"/>
          <w:kern w:val="44"/>
        </w:rPr>
        <w:t xml:space="preserve"> </w:t>
      </w:r>
      <w:r>
        <w:rPr>
          <w:rFonts w:hint="eastAsia"/>
          <w:kern w:val="44"/>
        </w:rPr>
        <w:t>&lt;修改邮箱&gt;测试</w:t>
      </w:r>
      <w:r>
        <w:tab/>
      </w:r>
      <w:r>
        <w:fldChar w:fldCharType="begin"/>
      </w:r>
      <w:r>
        <w:instrText xml:space="preserve"> PAGEREF _Toc10998 </w:instrText>
      </w:r>
      <w:r>
        <w:fldChar w:fldCharType="separate"/>
      </w:r>
      <w:r>
        <w:t>73</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_Toc16200 </w:instrText>
      </w:r>
      <w:r>
        <w:rPr>
          <w:rFonts w:ascii="宋体"/>
          <w:i w:val="0"/>
          <w:iCs w:val="0"/>
        </w:rPr>
        <w:fldChar w:fldCharType="separate"/>
      </w:r>
      <w:r>
        <w:rPr>
          <w:rFonts w:hint="default" w:ascii="Wingdings" w:hAnsi="Wingdings"/>
          <w:kern w:val="44"/>
        </w:rPr>
        <w:t xml:space="preserve"> </w:t>
      </w:r>
      <w:r>
        <w:rPr>
          <w:rFonts w:hint="eastAsia"/>
          <w:kern w:val="44"/>
        </w:rPr>
        <w:t>&lt;注销账号&gt;测试</w:t>
      </w:r>
      <w:r>
        <w:tab/>
      </w:r>
      <w:r>
        <w:fldChar w:fldCharType="begin"/>
      </w:r>
      <w:r>
        <w:instrText xml:space="preserve"> PAGEREF _Toc16200 </w:instrText>
      </w:r>
      <w:r>
        <w:fldChar w:fldCharType="separate"/>
      </w:r>
      <w:r>
        <w:t>74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_Toc25175 </w:instrText>
      </w:r>
      <w:r>
        <w:rPr>
          <w:rFonts w:ascii="宋体"/>
          <w:i w:val="0"/>
          <w:iCs w:val="0"/>
        </w:rPr>
        <w:fldChar w:fldCharType="separate"/>
      </w:r>
      <w:r>
        <w:rPr>
          <w:rFonts w:hint="default" w:ascii="Wingdings" w:hAnsi="Wingdings"/>
          <w:kern w:val="44"/>
        </w:rPr>
        <w:t xml:space="preserve"> </w:t>
      </w:r>
      <w:r>
        <w:rPr>
          <w:rFonts w:hint="eastAsia"/>
          <w:kern w:val="44"/>
        </w:rPr>
        <w:t>&lt;项目一览&gt;测试</w:t>
      </w:r>
      <w:r>
        <w:tab/>
      </w:r>
      <w:r>
        <w:fldChar w:fldCharType="begin"/>
      </w:r>
      <w:r>
        <w:instrText xml:space="preserve"> PAGEREF _Toc25175 </w:instrText>
      </w:r>
      <w:r>
        <w:fldChar w:fldCharType="separate"/>
      </w:r>
      <w:r>
        <w:t>74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_Toc15562 </w:instrText>
      </w:r>
      <w:r>
        <w:rPr>
          <w:rFonts w:ascii="宋体"/>
          <w:i w:val="0"/>
          <w:iCs w:val="0"/>
        </w:rPr>
        <w:fldChar w:fldCharType="separate"/>
      </w:r>
      <w:r>
        <w:rPr>
          <w:rFonts w:hint="default" w:ascii="Wingdings" w:hAnsi="Wingdings"/>
          <w:kern w:val="44"/>
        </w:rPr>
        <w:t xml:space="preserve"> </w:t>
      </w:r>
      <w:r>
        <w:rPr>
          <w:rFonts w:hint="eastAsia"/>
          <w:kern w:val="44"/>
        </w:rPr>
        <w:t>&lt;搜索项目&gt;测试</w:t>
      </w:r>
      <w:r>
        <w:tab/>
      </w:r>
      <w:r>
        <w:fldChar w:fldCharType="begin"/>
      </w:r>
      <w:r>
        <w:instrText xml:space="preserve"> PAGEREF _Toc15562 </w:instrText>
      </w:r>
      <w:r>
        <w:fldChar w:fldCharType="separate"/>
      </w:r>
      <w:r>
        <w:t>75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_Toc30591 </w:instrText>
      </w:r>
      <w:r>
        <w:rPr>
          <w:rFonts w:ascii="宋体"/>
          <w:i w:val="0"/>
          <w:iCs w:val="0"/>
        </w:rPr>
        <w:fldChar w:fldCharType="separate"/>
      </w:r>
      <w:r>
        <w:rPr>
          <w:rFonts w:hint="default" w:ascii="Wingdings" w:hAnsi="Wingdings"/>
          <w:kern w:val="44"/>
        </w:rPr>
        <w:t xml:space="preserve"> </w:t>
      </w:r>
      <w:r>
        <w:rPr>
          <w:rFonts w:hint="eastAsia"/>
          <w:kern w:val="44"/>
        </w:rPr>
        <w:t>&lt;投资人认证&gt;测试</w:t>
      </w:r>
      <w:r>
        <w:tab/>
      </w:r>
      <w:r>
        <w:fldChar w:fldCharType="begin"/>
      </w:r>
      <w:r>
        <w:instrText xml:space="preserve"> PAGEREF _Toc30591 </w:instrText>
      </w:r>
      <w:r>
        <w:fldChar w:fldCharType="separate"/>
      </w:r>
      <w:r>
        <w:t>75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_Toc27237 </w:instrText>
      </w:r>
      <w:r>
        <w:rPr>
          <w:rFonts w:ascii="宋体"/>
          <w:i w:val="0"/>
          <w:iCs w:val="0"/>
        </w:rPr>
        <w:fldChar w:fldCharType="separate"/>
      </w:r>
      <w:r>
        <w:rPr>
          <w:rFonts w:hint="default" w:ascii="Wingdings" w:hAnsi="Wingdings"/>
          <w:kern w:val="44"/>
        </w:rPr>
        <w:t xml:space="preserve"> </w:t>
      </w:r>
      <w:r>
        <w:rPr>
          <w:rFonts w:hint="eastAsia"/>
          <w:kern w:val="44"/>
        </w:rPr>
        <w:t>&lt;浏览我的信息&gt;测试</w:t>
      </w:r>
      <w:r>
        <w:tab/>
      </w:r>
      <w:r>
        <w:fldChar w:fldCharType="begin"/>
      </w:r>
      <w:r>
        <w:instrText xml:space="preserve"> PAGEREF _Toc27237 </w:instrText>
      </w:r>
      <w:r>
        <w:fldChar w:fldCharType="separate"/>
      </w:r>
      <w:r>
        <w:t>76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_Toc25878 </w:instrText>
      </w:r>
      <w:r>
        <w:rPr>
          <w:rFonts w:ascii="宋体"/>
          <w:i w:val="0"/>
          <w:iCs w:val="0"/>
        </w:rPr>
        <w:fldChar w:fldCharType="separate"/>
      </w:r>
      <w:r>
        <w:rPr>
          <w:rFonts w:hint="default" w:ascii="Wingdings" w:hAnsi="Wingdings"/>
          <w:kern w:val="44"/>
        </w:rPr>
        <w:t xml:space="preserve"> </w:t>
      </w:r>
      <w:r>
        <w:rPr>
          <w:rFonts w:hint="eastAsia"/>
          <w:kern w:val="44"/>
        </w:rPr>
        <w:t>&lt;修改我的信息&gt;测试</w:t>
      </w:r>
      <w:r>
        <w:tab/>
      </w:r>
      <w:r>
        <w:fldChar w:fldCharType="begin"/>
      </w:r>
      <w:r>
        <w:instrText xml:space="preserve"> PAGEREF _Toc25878 </w:instrText>
      </w:r>
      <w:r>
        <w:fldChar w:fldCharType="separate"/>
      </w:r>
      <w:r>
        <w:t>76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_Toc1417 </w:instrText>
      </w:r>
      <w:r>
        <w:rPr>
          <w:rFonts w:ascii="宋体"/>
          <w:i w:val="0"/>
          <w:iCs w:val="0"/>
        </w:rPr>
        <w:fldChar w:fldCharType="separate"/>
      </w:r>
      <w:r>
        <w:rPr>
          <w:rFonts w:hint="default" w:ascii="Wingdings" w:hAnsi="Wingdings"/>
          <w:kern w:val="44"/>
        </w:rPr>
        <w:t xml:space="preserve"> </w:t>
      </w:r>
      <w:r>
        <w:rPr>
          <w:rFonts w:hint="eastAsia"/>
          <w:kern w:val="44"/>
        </w:rPr>
        <w:t>&lt;创建项目&gt;测试</w:t>
      </w:r>
      <w:r>
        <w:tab/>
      </w:r>
      <w:r>
        <w:fldChar w:fldCharType="begin"/>
      </w:r>
      <w:r>
        <w:instrText xml:space="preserve"> PAGEREF _Toc1417 </w:instrText>
      </w:r>
      <w:r>
        <w:fldChar w:fldCharType="separate"/>
      </w:r>
      <w:r>
        <w:t>77</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_Toc4748 </w:instrText>
      </w:r>
      <w:r>
        <w:rPr>
          <w:rFonts w:ascii="宋体"/>
          <w:i w:val="0"/>
          <w:iCs w:val="0"/>
        </w:rPr>
        <w:fldChar w:fldCharType="separate"/>
      </w:r>
      <w:r>
        <w:rPr>
          <w:rFonts w:hint="default" w:ascii="Wingdings" w:hAnsi="Wingdings"/>
          <w:kern w:val="44"/>
        </w:rPr>
        <w:t xml:space="preserve"> </w:t>
      </w:r>
      <w:r>
        <w:rPr>
          <w:rFonts w:hint="eastAsia"/>
          <w:kern w:val="44"/>
        </w:rPr>
        <w:t>&lt;修改项目信息&gt;测试</w:t>
      </w:r>
      <w:r>
        <w:tab/>
      </w:r>
      <w:r>
        <w:fldChar w:fldCharType="begin"/>
      </w:r>
      <w:r>
        <w:instrText xml:space="preserve"> PAGEREF _Toc4748 </w:instrText>
      </w:r>
      <w:r>
        <w:fldChar w:fldCharType="separate"/>
      </w:r>
      <w:r>
        <w:t>79</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_Toc163 </w:instrText>
      </w:r>
      <w:r>
        <w:rPr>
          <w:rFonts w:ascii="宋体"/>
          <w:i w:val="0"/>
          <w:iCs w:val="0"/>
        </w:rPr>
        <w:fldChar w:fldCharType="separate"/>
      </w:r>
      <w:r>
        <w:rPr>
          <w:rFonts w:hint="default" w:ascii="Wingdings" w:hAnsi="Wingdings"/>
          <w:kern w:val="44"/>
        </w:rPr>
        <w:t xml:space="preserve"> </w:t>
      </w:r>
      <w:r>
        <w:rPr>
          <w:rFonts w:hint="eastAsia"/>
          <w:kern w:val="44"/>
        </w:rPr>
        <w:t>&lt;访问个人空间&gt;测试</w:t>
      </w:r>
      <w:r>
        <w:tab/>
      </w:r>
      <w:r>
        <w:fldChar w:fldCharType="begin"/>
      </w:r>
      <w:r>
        <w:instrText xml:space="preserve"> PAGEREF _Toc163 </w:instrText>
      </w:r>
      <w:r>
        <w:fldChar w:fldCharType="separate"/>
      </w:r>
      <w:r>
        <w:t>82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_Toc5738 </w:instrText>
      </w:r>
      <w:r>
        <w:rPr>
          <w:rFonts w:ascii="宋体"/>
          <w:i w:val="0"/>
          <w:iCs w:val="0"/>
        </w:rPr>
        <w:fldChar w:fldCharType="separate"/>
      </w:r>
      <w:r>
        <w:rPr>
          <w:rFonts w:hint="default" w:ascii="Wingdings" w:hAnsi="Wingdings"/>
          <w:kern w:val="44"/>
        </w:rPr>
        <w:t xml:space="preserve"> </w:t>
      </w:r>
      <w:r>
        <w:rPr>
          <w:rFonts w:hint="eastAsia"/>
          <w:kern w:val="44"/>
        </w:rPr>
        <w:t>&lt;关注用户&gt;测试</w:t>
      </w:r>
      <w:r>
        <w:tab/>
      </w:r>
      <w:r>
        <w:fldChar w:fldCharType="begin"/>
      </w:r>
      <w:r>
        <w:instrText xml:space="preserve"> PAGEREF _Toc5738 </w:instrText>
      </w:r>
      <w:r>
        <w:fldChar w:fldCharType="separate"/>
      </w:r>
      <w:r>
        <w:t>82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_Toc5792 </w:instrText>
      </w:r>
      <w:r>
        <w:rPr>
          <w:rFonts w:ascii="宋体"/>
          <w:i w:val="0"/>
          <w:iCs w:val="0"/>
        </w:rPr>
        <w:fldChar w:fldCharType="separate"/>
      </w:r>
      <w:r>
        <w:rPr>
          <w:rFonts w:hint="default" w:ascii="Wingdings" w:hAnsi="Wingdings"/>
          <w:kern w:val="44"/>
        </w:rPr>
        <w:t xml:space="preserve"> </w:t>
      </w:r>
      <w:r>
        <w:rPr>
          <w:rFonts w:hint="eastAsia"/>
          <w:kern w:val="44"/>
        </w:rPr>
        <w:t>&lt;收藏项目&gt;测试</w:t>
      </w:r>
      <w:r>
        <w:tab/>
      </w:r>
      <w:r>
        <w:fldChar w:fldCharType="begin"/>
      </w:r>
      <w:r>
        <w:instrText xml:space="preserve"> PAGEREF _Toc5792 </w:instrText>
      </w:r>
      <w:r>
        <w:fldChar w:fldCharType="separate"/>
      </w:r>
      <w:r>
        <w:t>84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_Toc27727 </w:instrText>
      </w:r>
      <w:r>
        <w:rPr>
          <w:rFonts w:ascii="宋体"/>
          <w:i w:val="0"/>
          <w:iCs w:val="0"/>
        </w:rPr>
        <w:fldChar w:fldCharType="separate"/>
      </w:r>
      <w:r>
        <w:rPr>
          <w:rFonts w:hint="default" w:ascii="Wingdings" w:hAnsi="Wingdings"/>
          <w:kern w:val="44"/>
        </w:rPr>
        <w:t xml:space="preserve"> </w:t>
      </w:r>
      <w:r>
        <w:rPr>
          <w:rFonts w:hint="eastAsia"/>
          <w:kern w:val="44"/>
        </w:rPr>
        <w:t>&lt;动态提醒&gt;测试</w:t>
      </w:r>
      <w:r>
        <w:tab/>
      </w:r>
      <w:r>
        <w:fldChar w:fldCharType="begin"/>
      </w:r>
      <w:r>
        <w:instrText xml:space="preserve"> PAGEREF _Toc27727 </w:instrText>
      </w:r>
      <w:r>
        <w:fldChar w:fldCharType="separate"/>
      </w:r>
      <w:r>
        <w:t>84</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_Toc22397 </w:instrText>
      </w:r>
      <w:r>
        <w:rPr>
          <w:rFonts w:ascii="宋体"/>
          <w:i w:val="0"/>
          <w:iCs w:val="0"/>
        </w:rPr>
        <w:fldChar w:fldCharType="separate"/>
      </w:r>
      <w:r>
        <w:rPr>
          <w:rFonts w:hint="default" w:ascii="Wingdings" w:hAnsi="Wingdings"/>
          <w:kern w:val="44"/>
        </w:rPr>
        <w:t xml:space="preserve"> </w:t>
      </w:r>
      <w:r>
        <w:rPr>
          <w:rFonts w:hint="eastAsia"/>
          <w:kern w:val="44"/>
        </w:rPr>
        <w:t>&lt;历史记录&gt;测试</w:t>
      </w:r>
      <w:r>
        <w:tab/>
      </w:r>
      <w:r>
        <w:fldChar w:fldCharType="begin"/>
      </w:r>
      <w:r>
        <w:instrText xml:space="preserve"> PAGEREF _Toc22397 </w:instrText>
      </w:r>
      <w:r>
        <w:fldChar w:fldCharType="separate"/>
      </w:r>
      <w:r>
        <w:t>85</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_Toc17334 </w:instrText>
      </w:r>
      <w:r>
        <w:rPr>
          <w:rFonts w:ascii="宋体"/>
          <w:i w:val="0"/>
          <w:iCs w:val="0"/>
        </w:rPr>
        <w:fldChar w:fldCharType="separate"/>
      </w:r>
      <w:r>
        <w:rPr>
          <w:rFonts w:hint="default" w:ascii="Wingdings" w:hAnsi="Wingdings"/>
          <w:kern w:val="44"/>
        </w:rPr>
        <w:t xml:space="preserve"> </w:t>
      </w:r>
      <w:r>
        <w:rPr>
          <w:rFonts w:hint="eastAsia"/>
          <w:kern w:val="44"/>
        </w:rPr>
        <w:t>&lt;访问收藏页面&gt;测试</w:t>
      </w:r>
      <w:r>
        <w:tab/>
      </w:r>
      <w:r>
        <w:fldChar w:fldCharType="begin"/>
      </w:r>
      <w:r>
        <w:instrText xml:space="preserve"> PAGEREF _Toc17334 </w:instrText>
      </w:r>
      <w:r>
        <w:fldChar w:fldCharType="separate"/>
      </w:r>
      <w:r>
        <w:t>86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_Toc24180 </w:instrText>
      </w:r>
      <w:r>
        <w:rPr>
          <w:rFonts w:ascii="宋体"/>
          <w:i w:val="0"/>
          <w:iCs w:val="0"/>
        </w:rPr>
        <w:fldChar w:fldCharType="separate"/>
      </w:r>
      <w:r>
        <w:rPr>
          <w:rFonts w:hint="default" w:ascii="Wingdings" w:hAnsi="Wingdings"/>
          <w:kern w:val="44"/>
        </w:rPr>
        <w:t xml:space="preserve"> </w:t>
      </w:r>
      <w:r>
        <w:rPr>
          <w:rFonts w:hint="eastAsia"/>
          <w:kern w:val="44"/>
        </w:rPr>
        <w:t>&lt;访问关注页面&gt;测试</w:t>
      </w:r>
      <w:r>
        <w:tab/>
      </w:r>
      <w:r>
        <w:fldChar w:fldCharType="begin"/>
      </w:r>
      <w:r>
        <w:instrText xml:space="preserve"> PAGEREF _Toc24180 </w:instrText>
      </w:r>
      <w:r>
        <w:fldChar w:fldCharType="separate"/>
      </w:r>
      <w:r>
        <w:t>86</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_Toc30191 </w:instrText>
      </w:r>
      <w:r>
        <w:rPr>
          <w:rFonts w:ascii="宋体"/>
          <w:i w:val="0"/>
          <w:iCs w:val="0"/>
        </w:rPr>
        <w:fldChar w:fldCharType="separate"/>
      </w:r>
      <w:r>
        <w:rPr>
          <w:rFonts w:hint="default" w:ascii="Wingdings" w:hAnsi="Wingdings"/>
          <w:kern w:val="44"/>
        </w:rPr>
        <w:t xml:space="preserve"> </w:t>
      </w:r>
      <w:r>
        <w:rPr>
          <w:rFonts w:hint="eastAsia"/>
          <w:kern w:val="44"/>
        </w:rPr>
        <w:t>&lt;访问粉丝页面&gt;测试</w:t>
      </w:r>
      <w:r>
        <w:tab/>
      </w:r>
      <w:r>
        <w:fldChar w:fldCharType="begin"/>
      </w:r>
      <w:r>
        <w:instrText xml:space="preserve"> PAGEREF _Toc30191 </w:instrText>
      </w:r>
      <w:r>
        <w:fldChar w:fldCharType="separate"/>
      </w:r>
      <w:r>
        <w:t>87</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_Toc9866 </w:instrText>
      </w:r>
      <w:r>
        <w:rPr>
          <w:rFonts w:ascii="宋体"/>
          <w:i w:val="0"/>
          <w:iCs w:val="0"/>
        </w:rPr>
        <w:fldChar w:fldCharType="separate"/>
      </w:r>
      <w:r>
        <w:rPr>
          <w:rFonts w:hint="default" w:ascii="Wingdings" w:hAnsi="Wingdings"/>
          <w:kern w:val="44"/>
        </w:rPr>
        <w:t xml:space="preserve"> </w:t>
      </w:r>
      <w:r>
        <w:rPr>
          <w:rFonts w:hint="eastAsia"/>
          <w:kern w:val="44"/>
        </w:rPr>
        <w:t>&lt;线上交流&gt;测试</w:t>
      </w:r>
      <w:r>
        <w:tab/>
      </w:r>
      <w:r>
        <w:fldChar w:fldCharType="begin"/>
      </w:r>
      <w:r>
        <w:instrText xml:space="preserve"> PAGEREF _Toc9866 </w:instrText>
      </w:r>
      <w:r>
        <w:fldChar w:fldCharType="separate"/>
      </w:r>
      <w:r>
        <w:t>88</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_Toc25854 </w:instrText>
      </w:r>
      <w:r>
        <w:rPr>
          <w:rFonts w:ascii="宋体"/>
          <w:i w:val="0"/>
          <w:iCs w:val="0"/>
        </w:rPr>
        <w:fldChar w:fldCharType="separate"/>
      </w:r>
      <w:r>
        <w:rPr>
          <w:rFonts w:hint="default" w:ascii="Wingdings" w:hAnsi="Wingdings"/>
          <w:kern w:val="44"/>
        </w:rPr>
        <w:t xml:space="preserve"> </w:t>
      </w:r>
      <w:r>
        <w:rPr>
          <w:rFonts w:hint="eastAsia"/>
          <w:kern w:val="44"/>
        </w:rPr>
        <w:t>&lt;权限控制&gt;测试</w:t>
      </w:r>
      <w:r>
        <w:tab/>
      </w:r>
      <w:r>
        <w:fldChar w:fldCharType="begin"/>
      </w:r>
      <w:r>
        <w:instrText xml:space="preserve"> PAGEREF _Toc25854 </w:instrText>
      </w:r>
      <w:r>
        <w:fldChar w:fldCharType="separate"/>
      </w:r>
      <w:r>
        <w:t>89</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_Toc22664 </w:instrText>
      </w:r>
      <w:r>
        <w:rPr>
          <w:rFonts w:ascii="宋体"/>
          <w:i w:val="0"/>
          <w:iCs w:val="0"/>
        </w:rPr>
        <w:fldChar w:fldCharType="separate"/>
      </w:r>
      <w:r>
        <w:rPr>
          <w:rFonts w:ascii="黑体" w:hAnsi="黑体" w:eastAsia="黑体"/>
          <w:szCs w:val="28"/>
        </w:rPr>
        <w:t xml:space="preserve">5.3 </w:t>
      </w:r>
      <w:r>
        <w:rPr>
          <w:rFonts w:hint="eastAsia" w:ascii="黑体" w:hAnsi="黑体" w:eastAsia="黑体"/>
          <w:szCs w:val="28"/>
        </w:rPr>
        <w:t>性能测试</w:t>
      </w:r>
      <w:r>
        <w:tab/>
      </w:r>
      <w:r>
        <w:fldChar w:fldCharType="begin"/>
      </w:r>
      <w:r>
        <w:instrText xml:space="preserve"> PAGEREF _Toc22664 </w:instrText>
      </w:r>
      <w:r>
        <w:fldChar w:fldCharType="separate"/>
      </w:r>
      <w:r>
        <w:t>90</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_Toc21038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访问速度</w:t>
      </w:r>
      <w:r>
        <w:rPr>
          <w:rFonts w:hint="eastAsia"/>
          <w:kern w:val="44"/>
        </w:rPr>
        <w:t>&gt;测试</w:t>
      </w:r>
      <w:r>
        <w:tab/>
      </w:r>
      <w:r>
        <w:fldChar w:fldCharType="begin"/>
      </w:r>
      <w:r>
        <w:instrText xml:space="preserve"> PAGEREF _Toc21038 </w:instrText>
      </w:r>
      <w:r>
        <w:fldChar w:fldCharType="separate"/>
      </w:r>
      <w:r>
        <w:t>90</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_Toc1434 </w:instrText>
      </w:r>
      <w:r>
        <w:rPr>
          <w:rFonts w:ascii="宋体"/>
          <w:i w:val="0"/>
          <w:iCs w:val="0"/>
        </w:rPr>
        <w:fldChar w:fldCharType="separate"/>
      </w:r>
      <w:r>
        <w:rPr>
          <w:rFonts w:hint="default" w:ascii="Wingdings" w:hAnsi="Wingdings"/>
          <w:kern w:val="44"/>
        </w:rPr>
        <w:t xml:space="preserve"> </w:t>
      </w:r>
      <w:r>
        <w:rPr>
          <w:rFonts w:hint="eastAsia"/>
          <w:kern w:val="44"/>
        </w:rPr>
        <w:t>&lt;</w:t>
      </w:r>
      <w:r>
        <w:rPr>
          <w:rFonts w:hint="eastAsia"/>
          <w:kern w:val="44"/>
          <w:lang w:val="en-US" w:eastAsia="zh-CN"/>
        </w:rPr>
        <w:t>文件上传</w:t>
      </w:r>
      <w:r>
        <w:rPr>
          <w:rFonts w:hint="eastAsia"/>
          <w:kern w:val="44"/>
        </w:rPr>
        <w:t>&gt;测试</w:t>
      </w:r>
      <w:r>
        <w:tab/>
      </w:r>
      <w:r>
        <w:fldChar w:fldCharType="begin"/>
      </w:r>
      <w:r>
        <w:instrText xml:space="preserve"> PAGEREF _Toc1434 </w:instrText>
      </w:r>
      <w:r>
        <w:fldChar w:fldCharType="separate"/>
      </w:r>
      <w:r>
        <w:t>90</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_Toc29352 </w:instrText>
      </w:r>
      <w:r>
        <w:rPr>
          <w:rFonts w:ascii="宋体"/>
          <w:i w:val="0"/>
          <w:iCs w:val="0"/>
        </w:rPr>
        <w:fldChar w:fldCharType="separate"/>
      </w:r>
      <w:r>
        <w:rPr>
          <w:rFonts w:ascii="黑体" w:hAnsi="黑体" w:eastAsia="黑体"/>
          <w:szCs w:val="28"/>
        </w:rPr>
        <w:t xml:space="preserve">5.4 </w:t>
      </w:r>
      <w:r>
        <w:rPr>
          <w:rFonts w:hint="eastAsia" w:ascii="黑体" w:hAnsi="黑体" w:eastAsia="黑体"/>
          <w:szCs w:val="28"/>
        </w:rPr>
        <w:t>安全性和访问控制测试</w:t>
      </w:r>
      <w:r>
        <w:tab/>
      </w:r>
      <w:r>
        <w:fldChar w:fldCharType="begin"/>
      </w:r>
      <w:r>
        <w:instrText xml:space="preserve"> PAGEREF _Toc29352 </w:instrText>
      </w:r>
      <w:r>
        <w:fldChar w:fldCharType="separate"/>
      </w:r>
      <w:r>
        <w:t>91</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_Toc7224 </w:instrText>
      </w:r>
      <w:r>
        <w:rPr>
          <w:rFonts w:ascii="宋体"/>
          <w:i w:val="0"/>
          <w:iCs w:val="0"/>
        </w:rPr>
        <w:fldChar w:fldCharType="separate"/>
      </w:r>
      <w:r>
        <w:rPr>
          <w:rFonts w:hint="default" w:ascii="Wingdings" w:hAnsi="Wingdings"/>
          <w:kern w:val="44"/>
        </w:rPr>
        <w:t xml:space="preserve"> </w:t>
      </w:r>
      <w:r>
        <w:rPr>
          <w:rFonts w:hint="eastAsia"/>
          <w:kern w:val="44"/>
        </w:rPr>
        <w:t>&lt;安全A&gt;测试</w:t>
      </w:r>
      <w:r>
        <w:tab/>
      </w:r>
      <w:r>
        <w:fldChar w:fldCharType="begin"/>
      </w:r>
      <w:r>
        <w:instrText xml:space="preserve"> PAGEREF _Toc7224 </w:instrText>
      </w:r>
      <w:r>
        <w:fldChar w:fldCharType="separate"/>
      </w:r>
      <w:r>
        <w:t>91</w:t>
      </w:r>
      <w:r>
        <w:fldChar w:fldCharType="end"/>
      </w:r>
      <w:r>
        <w:rPr>
          <w:rFonts w:ascii="宋体"/>
          <w:i w:val="0"/>
          <w:iCs w:val="0"/>
        </w:rPr>
        <w:fldChar w:fldCharType="end"/>
      </w:r>
    </w:p>
    <w:p>
      <w:pPr>
        <w:pStyle w:val="22"/>
        <w:tabs>
          <w:tab w:val="right" w:leader="dot" w:pos="9070"/>
        </w:tabs>
      </w:pPr>
      <w:r>
        <w:rPr>
          <w:rFonts w:ascii="宋体"/>
          <w:i w:val="0"/>
          <w:iCs w:val="0"/>
        </w:rPr>
        <w:fldChar w:fldCharType="begin"/>
      </w:r>
      <w:r>
        <w:rPr>
          <w:rFonts w:ascii="宋体"/>
          <w:i w:val="0"/>
          <w:iCs w:val="0"/>
        </w:rPr>
        <w:instrText xml:space="preserve"> HYPERLINK \l _Toc31050 </w:instrText>
      </w:r>
      <w:r>
        <w:rPr>
          <w:rFonts w:ascii="宋体"/>
          <w:i w:val="0"/>
          <w:iCs w:val="0"/>
        </w:rPr>
        <w:fldChar w:fldCharType="separate"/>
      </w:r>
      <w:r>
        <w:rPr>
          <w:rFonts w:ascii="黑体" w:hAnsi="黑体" w:eastAsia="黑体"/>
          <w:szCs w:val="28"/>
        </w:rPr>
        <w:t xml:space="preserve">5.5 </w:t>
      </w:r>
      <w:r>
        <w:rPr>
          <w:rFonts w:hint="eastAsia" w:ascii="黑体" w:hAnsi="黑体" w:eastAsia="黑体"/>
          <w:szCs w:val="28"/>
        </w:rPr>
        <w:t>数据和数据库完整性测试</w:t>
      </w:r>
      <w:r>
        <w:tab/>
      </w:r>
      <w:r>
        <w:fldChar w:fldCharType="begin"/>
      </w:r>
      <w:r>
        <w:instrText xml:space="preserve"> PAGEREF _Toc31050 </w:instrText>
      </w:r>
      <w:r>
        <w:fldChar w:fldCharType="separate"/>
      </w:r>
      <w:r>
        <w:t>92</w:t>
      </w:r>
      <w:r>
        <w:fldChar w:fldCharType="end"/>
      </w:r>
      <w:r>
        <w:rPr>
          <w:rFonts w:ascii="宋体"/>
          <w:i w:val="0"/>
          <w:iCs w:val="0"/>
        </w:rPr>
        <w:fldChar w:fldCharType="end"/>
      </w:r>
    </w:p>
    <w:p>
      <w:pPr>
        <w:pStyle w:val="14"/>
        <w:tabs>
          <w:tab w:val="right" w:leader="dot" w:pos="9070"/>
        </w:tabs>
      </w:pPr>
      <w:r>
        <w:rPr>
          <w:rFonts w:ascii="宋体"/>
          <w:i w:val="0"/>
          <w:iCs w:val="0"/>
        </w:rPr>
        <w:fldChar w:fldCharType="begin"/>
      </w:r>
      <w:r>
        <w:rPr>
          <w:rFonts w:ascii="宋体"/>
          <w:i w:val="0"/>
          <w:iCs w:val="0"/>
        </w:rPr>
        <w:instrText xml:space="preserve"> HYPERLINK \l _Toc4354 </w:instrText>
      </w:r>
      <w:r>
        <w:rPr>
          <w:rFonts w:ascii="宋体"/>
          <w:i w:val="0"/>
          <w:iCs w:val="0"/>
        </w:rPr>
        <w:fldChar w:fldCharType="separate"/>
      </w:r>
      <w:r>
        <w:rPr>
          <w:rFonts w:hint="default" w:ascii="Wingdings" w:hAnsi="Wingdings"/>
          <w:kern w:val="44"/>
        </w:rPr>
        <w:t xml:space="preserve"> </w:t>
      </w:r>
      <w:r>
        <w:rPr>
          <w:rFonts w:hint="eastAsia"/>
          <w:kern w:val="44"/>
        </w:rPr>
        <w:t>&lt;数据完整性A&gt;测试</w:t>
      </w:r>
      <w:r>
        <w:tab/>
      </w:r>
      <w:r>
        <w:fldChar w:fldCharType="begin"/>
      </w:r>
      <w:r>
        <w:instrText xml:space="preserve"> PAGEREF _Toc4354 </w:instrText>
      </w:r>
      <w:r>
        <w:fldChar w:fldCharType="separate"/>
      </w:r>
      <w:r>
        <w:t>92</w:t>
      </w:r>
      <w:r>
        <w:fldChar w:fldCharType="end"/>
      </w:r>
      <w:r>
        <w:rPr>
          <w:rFonts w:ascii="宋体"/>
          <w:i w:val="0"/>
          <w:iCs w:val="0"/>
        </w:rPr>
        <w:fldChar w:fldCharType="end"/>
      </w:r>
    </w:p>
    <w:p>
      <w:pPr>
        <w:pStyle w:val="19"/>
        <w:tabs>
          <w:tab w:val="right" w:leader="dot" w:pos="9070"/>
        </w:tabs>
      </w:pPr>
      <w:r>
        <w:rPr>
          <w:rFonts w:ascii="宋体"/>
          <w:i w:val="0"/>
          <w:iCs w:val="0"/>
        </w:rPr>
        <w:fldChar w:fldCharType="begin"/>
      </w:r>
      <w:r>
        <w:rPr>
          <w:rFonts w:ascii="宋体"/>
          <w:i w:val="0"/>
          <w:iCs w:val="0"/>
        </w:rPr>
        <w:instrText xml:space="preserve"> HYPERLINK \l _Toc18564 </w:instrText>
      </w:r>
      <w:r>
        <w:rPr>
          <w:rFonts w:ascii="宋体"/>
          <w:i w:val="0"/>
          <w:iCs w:val="0"/>
        </w:rPr>
        <w:fldChar w:fldCharType="separate"/>
      </w:r>
      <w:r>
        <w:rPr>
          <w:rFonts w:ascii="黑体" w:hAnsi="黑体" w:eastAsia="黑体"/>
          <w:szCs w:val="30"/>
        </w:rPr>
        <w:t xml:space="preserve">6 </w:t>
      </w:r>
      <w:r>
        <w:rPr>
          <w:rFonts w:hint="eastAsia" w:ascii="黑体" w:hAnsi="黑体" w:eastAsia="黑体"/>
          <w:szCs w:val="30"/>
        </w:rPr>
        <w:t>回归测试记录</w:t>
      </w:r>
      <w:r>
        <w:tab/>
      </w:r>
      <w:r>
        <w:fldChar w:fldCharType="begin"/>
      </w:r>
      <w:r>
        <w:instrText xml:space="preserve"> PAGEREF _Toc18564 </w:instrText>
      </w:r>
      <w:r>
        <w:fldChar w:fldCharType="separate"/>
      </w:r>
      <w:r>
        <w:t>92</w:t>
      </w:r>
      <w:r>
        <w:fldChar w:fldCharType="end"/>
      </w:r>
      <w:r>
        <w:rPr>
          <w:rFonts w:ascii="宋体"/>
          <w:i w:val="0"/>
          <w:iCs w:val="0"/>
        </w:rPr>
        <w:fldChar w:fldCharType="end"/>
      </w:r>
    </w:p>
    <w:p>
      <w:pPr>
        <w:pStyle w:val="14"/>
        <w:spacing w:line="360" w:lineRule="auto"/>
        <w:ind w:left="0"/>
        <w:sectPr>
          <w:headerReference r:id="rId4" w:type="first"/>
          <w:headerReference r:id="rId3" w:type="default"/>
          <w:pgSz w:w="11906" w:h="16838"/>
          <w:pgMar w:top="1134" w:right="1418" w:bottom="1134" w:left="1418" w:header="851" w:footer="851"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ascii="宋体"/>
          <w:i w:val="0"/>
          <w:iCs w:val="0"/>
        </w:rPr>
        <w:fldChar w:fldCharType="end"/>
      </w:r>
      <w:bookmarkStart w:id="0" w:name="_Toc224008800"/>
      <w:bookmarkStart w:id="1" w:name="_Toc28704721"/>
      <w:bookmarkStart w:id="2" w:name="_Toc82140618"/>
    </w:p>
    <w:p>
      <w:pPr>
        <w:pStyle w:val="2"/>
        <w:keepLines/>
        <w:numPr>
          <w:ilvl w:val="0"/>
          <w:numId w:val="3"/>
        </w:numPr>
        <w:spacing w:before="120" w:after="120" w:line="400" w:lineRule="exact"/>
        <w:jc w:val="left"/>
        <w:rPr>
          <w:rFonts w:ascii="黑体" w:hAnsi="黑体" w:eastAsia="黑体"/>
          <w:sz w:val="30"/>
          <w:szCs w:val="30"/>
        </w:rPr>
      </w:pPr>
      <w:bookmarkStart w:id="3" w:name="_Toc15502"/>
      <w:r>
        <w:rPr>
          <w:rFonts w:hint="eastAsia" w:ascii="黑体" w:hAnsi="黑体" w:eastAsia="黑体"/>
          <w:sz w:val="30"/>
          <w:szCs w:val="30"/>
        </w:rPr>
        <w:t>引言</w:t>
      </w:r>
      <w:bookmarkEnd w:id="0"/>
      <w:bookmarkEnd w:id="1"/>
      <w:bookmarkEnd w:id="2"/>
      <w:bookmarkEnd w:id="3"/>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4" w:name="_Toc224008801"/>
      <w:bookmarkStart w:id="5" w:name="_Toc6295"/>
      <w:bookmarkStart w:id="6" w:name="_Toc28704722"/>
      <w:bookmarkStart w:id="7" w:name="_Toc82140619"/>
      <w:r>
        <w:rPr>
          <w:rFonts w:hint="eastAsia" w:ascii="黑体" w:hAnsi="黑体" w:eastAsia="黑体"/>
          <w:sz w:val="28"/>
          <w:szCs w:val="28"/>
        </w:rPr>
        <w:t>标识</w:t>
      </w:r>
      <w:bookmarkEnd w:id="4"/>
      <w:bookmarkEnd w:id="5"/>
    </w:p>
    <w:p>
      <w:pPr>
        <w:pStyle w:val="39"/>
        <w:spacing w:line="360" w:lineRule="auto"/>
        <w:ind w:firstLine="480" w:firstLineChars="200"/>
        <w:rPr>
          <w:rFonts w:hint="eastAsia" w:ascii="宋体" w:hAnsi="宋体" w:eastAsia="宋体"/>
          <w:color w:val="000000"/>
          <w:sz w:val="24"/>
          <w:lang w:eastAsia="zh-CN"/>
        </w:rPr>
      </w:pPr>
      <w:r>
        <w:rPr>
          <w:rFonts w:hint="eastAsia" w:ascii="宋体" w:hAnsi="宋体"/>
          <w:color w:val="000000"/>
          <w:sz w:val="24"/>
          <w:lang w:val="en-US" w:eastAsia="zh-CN"/>
        </w:rPr>
        <w:t>测试文档</w:t>
      </w:r>
      <w:r>
        <w:rPr>
          <w:rFonts w:hint="eastAsia" w:ascii="宋体" w:hAnsi="宋体"/>
          <w:color w:val="000000"/>
          <w:sz w:val="24"/>
        </w:rPr>
        <w:t>标题：</w:t>
      </w:r>
      <w:r>
        <w:rPr>
          <w:rFonts w:hint="eastAsia" w:ascii="宋体" w:hAnsi="宋体"/>
          <w:color w:val="000000"/>
          <w:sz w:val="24"/>
          <w:lang w:val="en-US" w:eastAsia="zh-CN"/>
        </w:rPr>
        <w:t>凤巢创业融资平台</w:t>
      </w:r>
      <w:r>
        <w:rPr>
          <w:rFonts w:hint="eastAsia" w:ascii="宋体" w:hAnsi="宋体"/>
          <w:color w:val="000000"/>
          <w:sz w:val="24"/>
          <w:lang w:eastAsia="zh-CN"/>
        </w:rPr>
        <w:t>-</w:t>
      </w:r>
      <w:r>
        <w:rPr>
          <w:rFonts w:hint="eastAsia" w:ascii="宋体" w:hAnsi="宋体"/>
          <w:color w:val="000000"/>
          <w:sz w:val="24"/>
          <w:lang w:val="en-US" w:eastAsia="zh-CN"/>
        </w:rPr>
        <w:t>交互网站</w:t>
      </w:r>
      <w:r>
        <w:rPr>
          <w:rFonts w:hint="eastAsia" w:ascii="宋体" w:hAnsi="宋体"/>
          <w:color w:val="000000"/>
          <w:sz w:val="24"/>
          <w:lang w:eastAsia="zh-CN"/>
        </w:rPr>
        <w:t>系统</w:t>
      </w:r>
      <w:r>
        <w:rPr>
          <w:rFonts w:hint="eastAsia" w:ascii="宋体" w:hAnsi="宋体"/>
          <w:color w:val="000000"/>
          <w:sz w:val="24"/>
        </w:rPr>
        <w:t>-测试报告</w:t>
      </w:r>
      <w:r>
        <w:rPr>
          <w:rFonts w:hint="eastAsia" w:ascii="宋体" w:hAnsi="宋体"/>
          <w:color w:val="000000"/>
          <w:sz w:val="24"/>
          <w:lang w:eastAsia="zh-CN"/>
        </w:rPr>
        <w:t>；</w:t>
      </w:r>
    </w:p>
    <w:p>
      <w:pPr>
        <w:pStyle w:val="39"/>
        <w:spacing w:line="360" w:lineRule="auto"/>
        <w:ind w:firstLine="480" w:firstLineChars="200"/>
        <w:rPr>
          <w:rFonts w:hint="eastAsia" w:ascii="宋体" w:hAnsi="宋体" w:eastAsia="宋体"/>
          <w:color w:val="000000"/>
          <w:sz w:val="24"/>
          <w:lang w:eastAsia="zh-CN"/>
        </w:rPr>
      </w:pPr>
      <w:r>
        <w:rPr>
          <w:rFonts w:hint="eastAsia" w:ascii="宋体" w:hAnsi="宋体"/>
          <w:color w:val="000000"/>
          <w:sz w:val="24"/>
        </w:rPr>
        <w:t>本文档适用的软件系统</w:t>
      </w:r>
      <w:r>
        <w:rPr>
          <w:rFonts w:hint="eastAsia" w:ascii="宋体" w:hAnsi="宋体"/>
          <w:color w:val="000000"/>
          <w:sz w:val="24"/>
          <w:lang w:eastAsia="zh-CN"/>
        </w:rPr>
        <w:t>：</w:t>
      </w:r>
      <w:r>
        <w:rPr>
          <w:rFonts w:hint="eastAsia" w:ascii="宋体" w:hAnsi="宋体"/>
          <w:color w:val="000000"/>
          <w:sz w:val="24"/>
          <w:lang w:val="en-US" w:eastAsia="zh-CN"/>
        </w:rPr>
        <w:t>凤巢创业融资平台</w:t>
      </w:r>
      <w:r>
        <w:rPr>
          <w:rFonts w:hint="eastAsia" w:ascii="宋体" w:hAnsi="宋体"/>
          <w:color w:val="000000"/>
          <w:sz w:val="24"/>
          <w:lang w:eastAsia="zh-CN"/>
        </w:rPr>
        <w:t>-</w:t>
      </w:r>
      <w:r>
        <w:rPr>
          <w:rFonts w:hint="eastAsia" w:ascii="宋体" w:hAnsi="宋体"/>
          <w:color w:val="000000"/>
          <w:sz w:val="24"/>
          <w:lang w:val="en-US" w:eastAsia="zh-CN"/>
        </w:rPr>
        <w:t>交互网站</w:t>
      </w:r>
      <w:r>
        <w:rPr>
          <w:rFonts w:hint="eastAsia" w:ascii="宋体" w:hAnsi="宋体"/>
          <w:color w:val="000000"/>
          <w:sz w:val="24"/>
          <w:lang w:eastAsia="zh-CN"/>
        </w:rPr>
        <w:t>系统。</w:t>
      </w: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8" w:name="_Toc224008802"/>
      <w:bookmarkStart w:id="9" w:name="_Toc10449"/>
      <w:r>
        <w:rPr>
          <w:rFonts w:hint="eastAsia" w:ascii="黑体" w:hAnsi="黑体" w:eastAsia="黑体"/>
          <w:sz w:val="28"/>
          <w:szCs w:val="28"/>
        </w:rPr>
        <w:t>文档概述</w:t>
      </w:r>
      <w:bookmarkEnd w:id="6"/>
      <w:bookmarkEnd w:id="7"/>
      <w:bookmarkEnd w:id="8"/>
      <w:bookmarkEnd w:id="9"/>
    </w:p>
    <w:p>
      <w:pPr>
        <w:pStyle w:val="39"/>
        <w:spacing w:line="360" w:lineRule="auto"/>
        <w:ind w:firstLine="480" w:firstLineChars="200"/>
        <w:rPr>
          <w:rFonts w:hint="default" w:ascii="宋体" w:hAnsi="宋体"/>
          <w:color w:val="000000"/>
          <w:sz w:val="24"/>
          <w:lang w:val="en-US"/>
        </w:rPr>
      </w:pPr>
      <w:r>
        <w:rPr>
          <w:rFonts w:hint="eastAsia" w:ascii="宋体" w:hAnsi="宋体"/>
          <w:color w:val="000000"/>
          <w:sz w:val="24"/>
          <w:lang w:val="en-US" w:eastAsia="zh-CN"/>
        </w:rPr>
        <w:t>本文档为凤巢创业融资平台</w:t>
      </w:r>
      <w:r>
        <w:rPr>
          <w:rFonts w:hint="eastAsia" w:ascii="宋体" w:hAnsi="宋体"/>
          <w:color w:val="000000"/>
          <w:sz w:val="24"/>
          <w:lang w:eastAsia="zh-CN"/>
        </w:rPr>
        <w:t>-</w:t>
      </w:r>
      <w:r>
        <w:rPr>
          <w:rFonts w:hint="eastAsia" w:ascii="宋体" w:hAnsi="宋体"/>
          <w:color w:val="000000"/>
          <w:sz w:val="24"/>
          <w:lang w:val="en-US" w:eastAsia="zh-CN"/>
        </w:rPr>
        <w:t>交互网站</w:t>
      </w:r>
      <w:r>
        <w:rPr>
          <w:rFonts w:hint="eastAsia" w:ascii="宋体" w:hAnsi="宋体"/>
          <w:color w:val="000000"/>
          <w:sz w:val="24"/>
          <w:lang w:eastAsia="zh-CN"/>
        </w:rPr>
        <w:t>系统（</w:t>
      </w:r>
      <w:r>
        <w:rPr>
          <w:rFonts w:hint="eastAsia" w:ascii="宋体" w:hAnsi="宋体"/>
          <w:color w:val="000000"/>
          <w:sz w:val="24"/>
          <w:lang w:val="en-US" w:eastAsia="zh-CN"/>
        </w:rPr>
        <w:t>下称“本系统”</w:t>
      </w:r>
      <w:r>
        <w:rPr>
          <w:rFonts w:hint="eastAsia" w:ascii="宋体" w:hAnsi="宋体"/>
          <w:color w:val="000000"/>
          <w:sz w:val="24"/>
          <w:lang w:eastAsia="zh-CN"/>
        </w:rPr>
        <w:t>）</w:t>
      </w:r>
      <w:r>
        <w:rPr>
          <w:rFonts w:hint="eastAsia" w:ascii="宋体" w:hAnsi="宋体"/>
          <w:color w:val="000000"/>
          <w:sz w:val="24"/>
          <w:lang w:val="en-US" w:eastAsia="zh-CN"/>
        </w:rPr>
        <w:t>Beta版本发布前进行的开发组组内的测试报告，记录了开发组在本系统Beta版本发布前运行的测试样例以及相应的测试结果。</w:t>
      </w: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10" w:name="_Toc224981226"/>
      <w:bookmarkStart w:id="11" w:name="_Toc212455317"/>
      <w:bookmarkStart w:id="12" w:name="_Toc15373"/>
      <w:r>
        <w:rPr>
          <w:rFonts w:hint="eastAsia" w:ascii="黑体" w:hAnsi="黑体" w:eastAsia="黑体"/>
          <w:sz w:val="28"/>
          <w:szCs w:val="28"/>
        </w:rPr>
        <w:t>项目</w:t>
      </w:r>
      <w:r>
        <w:rPr>
          <w:rFonts w:ascii="黑体" w:hAnsi="黑体" w:eastAsia="黑体"/>
          <w:sz w:val="28"/>
          <w:szCs w:val="28"/>
        </w:rPr>
        <w:t>概述</w:t>
      </w:r>
      <w:bookmarkEnd w:id="10"/>
      <w:bookmarkEnd w:id="11"/>
      <w:bookmarkEnd w:id="12"/>
    </w:p>
    <w:p>
      <w:pPr>
        <w:pStyle w:val="4"/>
        <w:numPr>
          <w:ilvl w:val="2"/>
          <w:numId w:val="3"/>
        </w:numPr>
        <w:spacing w:before="0" w:after="0" w:line="360" w:lineRule="auto"/>
        <w:ind w:left="0" w:firstLine="482" w:firstLineChars="200"/>
        <w:rPr>
          <w:rFonts w:ascii="黑体" w:hAnsi="黑体" w:eastAsia="黑体"/>
        </w:rPr>
      </w:pPr>
      <w:bookmarkStart w:id="13" w:name="_Toc224981227"/>
      <w:bookmarkStart w:id="14" w:name="_Toc212455318"/>
      <w:r>
        <w:rPr>
          <w:rFonts w:hint="eastAsia" w:ascii="黑体" w:hAnsi="黑体" w:eastAsia="黑体"/>
        </w:rPr>
        <w:t xml:space="preserve"> </w:t>
      </w:r>
      <w:bookmarkStart w:id="15" w:name="_Toc25549"/>
      <w:r>
        <w:rPr>
          <w:rFonts w:hint="eastAsia" w:ascii="黑体" w:hAnsi="黑体" w:eastAsia="黑体"/>
        </w:rPr>
        <w:t>被测软件概述</w:t>
      </w:r>
      <w:bookmarkEnd w:id="13"/>
      <w:bookmarkEnd w:id="14"/>
      <w:bookmarkEnd w:id="15"/>
      <w:r>
        <w:rPr>
          <w:rFonts w:hint="eastAsia" w:ascii="黑体" w:hAnsi="黑体" w:eastAsia="黑体"/>
        </w:rPr>
        <w:t xml:space="preserve"> </w:t>
      </w:r>
    </w:p>
    <w:p>
      <w:pPr>
        <w:pStyle w:val="39"/>
        <w:spacing w:line="360" w:lineRule="auto"/>
        <w:ind w:firstLine="482" w:firstLineChars="200"/>
        <w:rPr>
          <w:rFonts w:hint="eastAsia" w:ascii="黑体" w:hAnsi="黑体" w:eastAsia="黑体" w:cs="黑体"/>
          <w:b/>
          <w:bCs/>
          <w:color w:val="000000"/>
          <w:sz w:val="24"/>
          <w:lang w:val="en-US" w:eastAsia="zh-CN"/>
        </w:rPr>
      </w:pPr>
      <w:r>
        <w:rPr>
          <w:rFonts w:hint="eastAsia" w:ascii="黑体" w:hAnsi="黑体" w:eastAsia="黑体" w:cs="黑体"/>
          <w:b/>
          <w:bCs/>
          <w:color w:val="000000"/>
          <w:sz w:val="24"/>
          <w:lang w:val="en-US" w:eastAsia="zh-CN"/>
        </w:rPr>
        <w:t>1.3.1.1 软件名称</w:t>
      </w:r>
    </w:p>
    <w:p>
      <w:pPr>
        <w:pStyle w:val="39"/>
        <w:spacing w:line="360" w:lineRule="auto"/>
        <w:ind w:firstLine="480" w:firstLineChars="200"/>
        <w:rPr>
          <w:rFonts w:hint="eastAsia" w:ascii="宋体" w:hAnsi="宋体" w:eastAsia="宋体"/>
          <w:color w:val="000000"/>
          <w:sz w:val="24"/>
          <w:lang w:eastAsia="zh-CN"/>
        </w:rPr>
      </w:pPr>
      <w:r>
        <w:rPr>
          <w:rFonts w:hint="eastAsia" w:ascii="宋体" w:hAnsi="宋体"/>
          <w:color w:val="000000"/>
          <w:sz w:val="24"/>
          <w:lang w:val="en-US" w:eastAsia="zh-CN"/>
        </w:rPr>
        <w:t>凤巢创业融资平台</w:t>
      </w:r>
      <w:r>
        <w:rPr>
          <w:rFonts w:hint="eastAsia" w:ascii="宋体" w:hAnsi="宋体"/>
          <w:color w:val="000000"/>
          <w:sz w:val="24"/>
          <w:lang w:eastAsia="zh-CN"/>
        </w:rPr>
        <w:t>-</w:t>
      </w:r>
      <w:r>
        <w:rPr>
          <w:rFonts w:hint="eastAsia" w:ascii="宋体" w:hAnsi="宋体"/>
          <w:color w:val="000000"/>
          <w:sz w:val="24"/>
          <w:lang w:val="en-US" w:eastAsia="zh-CN"/>
        </w:rPr>
        <w:t>交互网站</w:t>
      </w:r>
      <w:r>
        <w:rPr>
          <w:rFonts w:hint="eastAsia" w:ascii="宋体" w:hAnsi="宋体"/>
          <w:color w:val="000000"/>
          <w:sz w:val="24"/>
          <w:lang w:eastAsia="zh-CN"/>
        </w:rPr>
        <w:t>系统。</w:t>
      </w:r>
    </w:p>
    <w:p>
      <w:pPr>
        <w:pStyle w:val="39"/>
        <w:spacing w:line="360" w:lineRule="auto"/>
        <w:ind w:firstLine="482" w:firstLineChars="200"/>
        <w:rPr>
          <w:rFonts w:hint="eastAsia" w:ascii="黑体" w:hAnsi="黑体" w:eastAsia="黑体" w:cs="黑体"/>
          <w:b/>
          <w:bCs/>
          <w:color w:val="000000"/>
          <w:sz w:val="24"/>
        </w:rPr>
      </w:pPr>
      <w:bookmarkStart w:id="16" w:name="_Toc27017"/>
      <w:r>
        <w:rPr>
          <w:rFonts w:hint="eastAsia" w:ascii="黑体" w:hAnsi="黑体" w:eastAsia="黑体" w:cs="黑体"/>
          <w:b/>
          <w:bCs/>
          <w:color w:val="000000"/>
          <w:sz w:val="24"/>
          <w:lang w:val="en-US" w:eastAsia="zh-CN"/>
        </w:rPr>
        <w:t xml:space="preserve">1.3.1.2 </w:t>
      </w:r>
      <w:r>
        <w:rPr>
          <w:rFonts w:hint="eastAsia" w:ascii="黑体" w:hAnsi="黑体" w:eastAsia="黑体" w:cs="黑体"/>
          <w:b/>
          <w:bCs/>
          <w:color w:val="000000"/>
          <w:sz w:val="24"/>
        </w:rPr>
        <w:t>目标</w:t>
      </w:r>
      <w:bookmarkEnd w:id="16"/>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本系统进行构建的主要目标是，打造一个能填补投资人和创业者之间的信息不对等的鸿沟的网络平台。在当前国家鼓励“大众创业，万众创新”的大好形势下，本系统能有效地对接创业者和投资人，能更好地支持创业发展，为创业注入活力。</w:t>
      </w:r>
    </w:p>
    <w:p>
      <w:pPr>
        <w:pStyle w:val="39"/>
        <w:spacing w:line="360" w:lineRule="auto"/>
        <w:ind w:firstLine="482" w:firstLineChars="200"/>
        <w:rPr>
          <w:rFonts w:hint="eastAsia" w:ascii="黑体" w:hAnsi="黑体" w:eastAsia="黑体" w:cs="黑体"/>
          <w:b/>
          <w:bCs/>
          <w:color w:val="000000"/>
          <w:sz w:val="24"/>
          <w:lang w:val="en-US" w:eastAsia="zh-CN"/>
        </w:rPr>
      </w:pPr>
      <w:bookmarkStart w:id="17" w:name="_Toc13393"/>
      <w:r>
        <w:rPr>
          <w:rFonts w:hint="eastAsia" w:ascii="黑体" w:hAnsi="黑体" w:eastAsia="黑体" w:cs="黑体"/>
          <w:b/>
          <w:bCs/>
          <w:color w:val="000000"/>
          <w:sz w:val="24"/>
          <w:lang w:val="en-US" w:eastAsia="zh-CN"/>
        </w:rPr>
        <w:t>1.3.1.3 功能</w:t>
      </w:r>
      <w:bookmarkEnd w:id="17"/>
    </w:p>
    <w:p>
      <w:pPr>
        <w:pStyle w:val="39"/>
        <w:spacing w:line="360" w:lineRule="auto"/>
        <w:ind w:firstLine="482" w:firstLineChars="200"/>
        <w:rPr>
          <w:rFonts w:hint="eastAsia" w:ascii="黑体" w:hAnsi="黑体" w:eastAsia="黑体" w:cs="黑体"/>
          <w:b/>
          <w:bCs/>
          <w:color w:val="000000"/>
          <w:sz w:val="24"/>
          <w:lang w:val="en-US" w:eastAsia="zh-CN"/>
        </w:rPr>
      </w:pPr>
      <w:bookmarkStart w:id="18" w:name="_Toc8243"/>
      <w:r>
        <w:rPr>
          <w:rFonts w:hint="eastAsia" w:ascii="黑体" w:hAnsi="黑体" w:eastAsia="黑体" w:cs="黑体"/>
          <w:b/>
          <w:bCs/>
          <w:color w:val="000000"/>
          <w:sz w:val="24"/>
          <w:lang w:val="en-US" w:eastAsia="zh-CN"/>
        </w:rPr>
        <w:t>1.3.1.3.1 账户相关功能</w:t>
      </w:r>
      <w:bookmarkEnd w:id="18"/>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用户注册、用户登录、用户退出登录、账户注销与撤销、修改密码、找回密码、激活邮件重新发送、修改邮箱（邮件认证通过前）、修改邮箱（邮件验证通过后）。</w:t>
      </w:r>
    </w:p>
    <w:p>
      <w:pPr>
        <w:pStyle w:val="39"/>
        <w:spacing w:line="360" w:lineRule="auto"/>
        <w:ind w:firstLine="482" w:firstLineChars="200"/>
        <w:rPr>
          <w:rFonts w:hint="eastAsia" w:ascii="黑体" w:hAnsi="黑体" w:eastAsia="黑体" w:cs="黑体"/>
          <w:b/>
          <w:bCs/>
          <w:color w:val="000000"/>
          <w:sz w:val="24"/>
          <w:lang w:val="en-US" w:eastAsia="zh-CN"/>
        </w:rPr>
      </w:pPr>
      <w:bookmarkStart w:id="19" w:name="_Toc7824"/>
      <w:r>
        <w:rPr>
          <w:rFonts w:hint="eastAsia" w:ascii="黑体" w:hAnsi="黑体" w:eastAsia="黑体" w:cs="黑体"/>
          <w:b/>
          <w:bCs/>
          <w:color w:val="000000"/>
          <w:sz w:val="24"/>
          <w:lang w:val="en-US" w:eastAsia="zh-CN"/>
        </w:rPr>
        <w:t>1.3.1.3.2 创业项目相关功能</w:t>
      </w:r>
      <w:bookmarkEnd w:id="19"/>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项目创建、项目信息修改、项目一览、项目搜索、项目信息查看、创业者查看自己创建的项目。</w:t>
      </w:r>
    </w:p>
    <w:p>
      <w:pPr>
        <w:pStyle w:val="39"/>
        <w:spacing w:line="360" w:lineRule="auto"/>
        <w:ind w:firstLine="482" w:firstLineChars="200"/>
        <w:rPr>
          <w:rFonts w:hint="eastAsia" w:ascii="黑体" w:hAnsi="黑体" w:eastAsia="黑体" w:cs="黑体"/>
          <w:b/>
          <w:bCs/>
          <w:color w:val="000000"/>
          <w:sz w:val="24"/>
          <w:lang w:val="en-US" w:eastAsia="zh-CN"/>
        </w:rPr>
      </w:pPr>
      <w:bookmarkStart w:id="20" w:name="_Toc10594"/>
      <w:r>
        <w:rPr>
          <w:rFonts w:hint="eastAsia" w:ascii="黑体" w:hAnsi="黑体" w:eastAsia="黑体" w:cs="黑体"/>
          <w:b/>
          <w:bCs/>
          <w:color w:val="000000"/>
          <w:sz w:val="24"/>
          <w:lang w:val="en-US" w:eastAsia="zh-CN"/>
        </w:rPr>
        <w:t>1.3.1.3.3 个人空间相关功能</w:t>
      </w:r>
      <w:bookmarkEnd w:id="20"/>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个人中心主页、查看收藏、查看浏览历史、查看关注的用户、查看自己的粉丝、查看动态、用户个人信息完善、投资人认证。</w:t>
      </w:r>
    </w:p>
    <w:p>
      <w:pPr>
        <w:pStyle w:val="39"/>
        <w:spacing w:line="360" w:lineRule="auto"/>
        <w:ind w:firstLine="480" w:firstLineChars="200"/>
        <w:rPr>
          <w:rFonts w:hint="eastAsia" w:ascii="宋体" w:hAnsi="宋体"/>
          <w:color w:val="000000"/>
          <w:sz w:val="24"/>
          <w:lang w:val="en-US" w:eastAsia="zh-CN"/>
        </w:rPr>
      </w:pPr>
    </w:p>
    <w:p>
      <w:pPr>
        <w:pStyle w:val="39"/>
        <w:spacing w:line="360" w:lineRule="auto"/>
        <w:ind w:firstLine="482" w:firstLineChars="200"/>
        <w:rPr>
          <w:rFonts w:hint="eastAsia" w:ascii="黑体" w:hAnsi="黑体" w:eastAsia="黑体" w:cs="黑体"/>
          <w:b/>
          <w:bCs/>
          <w:color w:val="000000"/>
          <w:sz w:val="24"/>
          <w:lang w:val="en-US" w:eastAsia="zh-CN"/>
        </w:rPr>
      </w:pPr>
      <w:bookmarkStart w:id="21" w:name="_Toc21343"/>
      <w:r>
        <w:rPr>
          <w:rFonts w:hint="eastAsia" w:ascii="黑体" w:hAnsi="黑体" w:eastAsia="黑体" w:cs="黑体"/>
          <w:b/>
          <w:bCs/>
          <w:color w:val="000000"/>
          <w:sz w:val="24"/>
          <w:lang w:val="en-US" w:eastAsia="zh-CN"/>
        </w:rPr>
        <w:t>1.3.1.3.4 其他功能</w:t>
      </w:r>
      <w:bookmarkEnd w:id="21"/>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线上聊天功能、运维后台审核投资人信息功能。</w:t>
      </w:r>
    </w:p>
    <w:p>
      <w:pPr>
        <w:pStyle w:val="39"/>
        <w:spacing w:line="360" w:lineRule="auto"/>
        <w:ind w:firstLine="482" w:firstLineChars="200"/>
        <w:rPr>
          <w:rFonts w:hint="eastAsia" w:ascii="黑体" w:hAnsi="黑体" w:eastAsia="黑体" w:cs="黑体"/>
          <w:b/>
          <w:bCs/>
          <w:color w:val="000000"/>
          <w:sz w:val="24"/>
          <w:lang w:val="en-US" w:eastAsia="zh-CN"/>
        </w:rPr>
      </w:pPr>
      <w:bookmarkStart w:id="22" w:name="_Toc8572"/>
      <w:r>
        <w:rPr>
          <w:rFonts w:hint="eastAsia" w:ascii="黑体" w:hAnsi="黑体" w:eastAsia="黑体" w:cs="黑体"/>
          <w:b/>
          <w:bCs/>
          <w:color w:val="000000"/>
          <w:sz w:val="24"/>
          <w:lang w:val="en-US" w:eastAsia="zh-CN"/>
        </w:rPr>
        <w:t>1.3.1.4 性能</w:t>
      </w:r>
      <w:bookmarkEnd w:id="22"/>
    </w:p>
    <w:p>
      <w:pPr>
        <w:pStyle w:val="39"/>
        <w:spacing w:line="360" w:lineRule="auto"/>
        <w:ind w:firstLine="480" w:firstLineChars="200"/>
        <w:rPr>
          <w:rFonts w:hint="eastAsia" w:ascii="宋体" w:hAnsi="宋体"/>
          <w:color w:val="000000"/>
          <w:sz w:val="24"/>
          <w:lang w:val="en-US" w:eastAsia="zh-CN"/>
        </w:rPr>
      </w:pPr>
      <w:bookmarkStart w:id="23" w:name="_Toc4249"/>
      <w:r>
        <w:rPr>
          <w:rFonts w:hint="eastAsia" w:ascii="宋体" w:hAnsi="宋体"/>
          <w:color w:val="000000"/>
          <w:sz w:val="24"/>
          <w:lang w:val="en-US" w:eastAsia="zh-CN"/>
        </w:rPr>
        <w:t>A. 时间特性</w:t>
      </w:r>
      <w:bookmarkEnd w:id="23"/>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一般地，绝大多数功能中响应时间不超过1000毫秒，含有文件上传部分的功能响应时间一般不超过3000毫秒，具体情况与用户的网络情况相关。</w:t>
      </w:r>
    </w:p>
    <w:p>
      <w:pPr>
        <w:pStyle w:val="39"/>
        <w:spacing w:line="360" w:lineRule="auto"/>
        <w:ind w:firstLine="480" w:firstLineChars="200"/>
        <w:rPr>
          <w:rFonts w:hint="eastAsia" w:ascii="宋体" w:hAnsi="宋体"/>
          <w:color w:val="000000"/>
          <w:sz w:val="24"/>
          <w:lang w:val="en-US" w:eastAsia="zh-CN"/>
        </w:rPr>
      </w:pPr>
      <w:bookmarkStart w:id="24" w:name="_Toc15828"/>
      <w:r>
        <w:rPr>
          <w:rFonts w:hint="eastAsia" w:ascii="宋体" w:hAnsi="宋体"/>
          <w:color w:val="000000"/>
          <w:sz w:val="24"/>
          <w:lang w:val="en-US" w:eastAsia="zh-CN"/>
        </w:rPr>
        <w:t>B. 灵活性</w:t>
      </w:r>
      <w:bookmarkEnd w:id="24"/>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由于本系统是基于Python 3的Django框架进行构建的，故具有较强的可移植性；另外，Django还提供了管理工具（位于项目源代码根目录下的manage.py文件）。通过该文件可以将源代码中的最新改动同步到本系统依赖的其他软件上，使系统运行保持一致性。</w:t>
      </w:r>
    </w:p>
    <w:p>
      <w:pPr>
        <w:pStyle w:val="39"/>
        <w:spacing w:line="360" w:lineRule="auto"/>
        <w:ind w:firstLine="480" w:firstLineChars="200"/>
        <w:rPr>
          <w:rFonts w:hint="eastAsia" w:ascii="宋体" w:hAnsi="宋体"/>
          <w:color w:val="000000"/>
          <w:sz w:val="24"/>
        </w:rPr>
      </w:pPr>
    </w:p>
    <w:p>
      <w:pPr>
        <w:pStyle w:val="4"/>
        <w:numPr>
          <w:ilvl w:val="2"/>
          <w:numId w:val="3"/>
        </w:numPr>
        <w:spacing w:before="0" w:after="0" w:line="360" w:lineRule="auto"/>
        <w:ind w:left="0" w:firstLine="482" w:firstLineChars="200"/>
        <w:rPr>
          <w:rFonts w:ascii="黑体" w:hAnsi="黑体" w:eastAsia="黑体"/>
        </w:rPr>
      </w:pPr>
      <w:bookmarkStart w:id="25" w:name="_Toc224981228"/>
      <w:bookmarkStart w:id="26" w:name="_Toc212455319"/>
      <w:bookmarkStart w:id="27" w:name="_Toc162"/>
      <w:r>
        <w:rPr>
          <w:rFonts w:hint="eastAsia" w:ascii="黑体" w:hAnsi="黑体" w:eastAsia="黑体"/>
        </w:rPr>
        <w:t>评测任务概述</w:t>
      </w:r>
      <w:bookmarkEnd w:id="25"/>
      <w:bookmarkEnd w:id="26"/>
      <w:bookmarkEnd w:id="27"/>
      <w:r>
        <w:rPr>
          <w:rFonts w:hint="eastAsia" w:ascii="黑体" w:hAnsi="黑体" w:eastAsia="黑体"/>
        </w:rPr>
        <w:t xml:space="preserve"> </w:t>
      </w:r>
    </w:p>
    <w:tbl>
      <w:tblPr>
        <w:tblStyle w:val="25"/>
        <w:tblW w:w="85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2392"/>
        <w:gridCol w:w="2393"/>
        <w:gridCol w:w="2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6" w:type="dxa"/>
            <w:vAlign w:val="center"/>
          </w:tcPr>
          <w:p>
            <w:pPr>
              <w:pStyle w:val="39"/>
              <w:spacing w:line="360" w:lineRule="auto"/>
              <w:jc w:val="center"/>
              <w:rPr>
                <w:color w:val="000000"/>
                <w:sz w:val="24"/>
              </w:rPr>
            </w:pPr>
            <w:r>
              <w:rPr>
                <w:rFonts w:hint="eastAsia"/>
                <w:color w:val="000000"/>
                <w:sz w:val="24"/>
              </w:rPr>
              <w:t>序号</w:t>
            </w:r>
          </w:p>
        </w:tc>
        <w:tc>
          <w:tcPr>
            <w:tcW w:w="2392" w:type="dxa"/>
            <w:vAlign w:val="center"/>
          </w:tcPr>
          <w:p>
            <w:pPr>
              <w:pStyle w:val="39"/>
              <w:spacing w:line="360" w:lineRule="auto"/>
              <w:ind w:left="0" w:leftChars="0" w:firstLine="0" w:firstLineChars="0"/>
              <w:jc w:val="center"/>
              <w:rPr>
                <w:color w:val="000000"/>
                <w:sz w:val="24"/>
              </w:rPr>
            </w:pPr>
            <w:r>
              <w:rPr>
                <w:rFonts w:hint="eastAsia"/>
                <w:color w:val="000000"/>
                <w:sz w:val="24"/>
              </w:rPr>
              <w:t>被测对象</w:t>
            </w:r>
          </w:p>
        </w:tc>
        <w:tc>
          <w:tcPr>
            <w:tcW w:w="2393" w:type="dxa"/>
            <w:vAlign w:val="center"/>
          </w:tcPr>
          <w:p>
            <w:pPr>
              <w:pStyle w:val="39"/>
              <w:spacing w:line="360" w:lineRule="auto"/>
              <w:ind w:left="0" w:leftChars="0" w:firstLine="0" w:firstLineChars="0"/>
              <w:jc w:val="center"/>
              <w:rPr>
                <w:color w:val="000000"/>
                <w:sz w:val="24"/>
              </w:rPr>
            </w:pPr>
            <w:r>
              <w:rPr>
                <w:rFonts w:hint="eastAsia"/>
                <w:color w:val="000000"/>
                <w:sz w:val="24"/>
              </w:rPr>
              <w:t>测试级别</w:t>
            </w:r>
          </w:p>
        </w:tc>
        <w:tc>
          <w:tcPr>
            <w:tcW w:w="2916" w:type="dxa"/>
            <w:vAlign w:val="center"/>
          </w:tcPr>
          <w:p>
            <w:pPr>
              <w:pStyle w:val="39"/>
              <w:spacing w:line="360" w:lineRule="auto"/>
              <w:ind w:left="0" w:leftChars="0" w:firstLine="0" w:firstLineChars="0"/>
              <w:jc w:val="center"/>
              <w:rPr>
                <w:color w:val="000000"/>
                <w:sz w:val="24"/>
              </w:rPr>
            </w:pPr>
            <w:r>
              <w:rPr>
                <w:rFonts w:hint="eastAsia"/>
                <w:color w:val="000000"/>
                <w:sz w:val="24"/>
              </w:rPr>
              <w:t>测试场地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6" w:type="dxa"/>
            <w:vAlign w:val="center"/>
          </w:tcPr>
          <w:p>
            <w:pPr>
              <w:pStyle w:val="39"/>
              <w:keepNext w:val="0"/>
              <w:keepLines w:val="0"/>
              <w:pageBreakBefore w:val="0"/>
              <w:kinsoku/>
              <w:wordWrap/>
              <w:overflowPunct/>
              <w:topLinePunct w:val="0"/>
              <w:autoSpaceDE/>
              <w:autoSpaceDN/>
              <w:bidi w:val="0"/>
              <w:adjustRightInd/>
              <w:snapToGrid/>
              <w:spacing w:line="360" w:lineRule="auto"/>
              <w:ind w:firstLine="0" w:firstLineChars="0"/>
              <w:jc w:val="center"/>
              <w:textAlignment w:val="auto"/>
              <w:rPr>
                <w:rFonts w:hint="eastAsia" w:eastAsia="宋体"/>
                <w:color w:val="000000"/>
                <w:sz w:val="24"/>
                <w:lang w:val="en-US" w:eastAsia="zh-CN"/>
              </w:rPr>
            </w:pPr>
            <w:r>
              <w:rPr>
                <w:rFonts w:hint="eastAsia"/>
                <w:color w:val="000000"/>
                <w:sz w:val="24"/>
                <w:lang w:val="en-US" w:eastAsia="zh-CN"/>
              </w:rPr>
              <w:t>1</w:t>
            </w:r>
          </w:p>
        </w:tc>
        <w:tc>
          <w:tcPr>
            <w:tcW w:w="2392" w:type="dxa"/>
            <w:vAlign w:val="center"/>
          </w:tcPr>
          <w:p>
            <w:pPr>
              <w:pStyle w:val="39"/>
              <w:spacing w:line="360" w:lineRule="auto"/>
              <w:ind w:left="0" w:leftChars="0" w:firstLine="0" w:firstLineChars="0"/>
              <w:jc w:val="center"/>
              <w:rPr>
                <w:rFonts w:hint="default" w:eastAsia="宋体"/>
                <w:color w:val="000000"/>
                <w:sz w:val="24"/>
                <w:lang w:val="en-US" w:eastAsia="zh-CN"/>
              </w:rPr>
            </w:pPr>
            <w:r>
              <w:rPr>
                <w:rFonts w:hint="eastAsia"/>
                <w:color w:val="000000"/>
                <w:sz w:val="24"/>
                <w:lang w:val="en-US" w:eastAsia="zh-CN"/>
              </w:rPr>
              <w:t>项目的交互网站</w:t>
            </w:r>
          </w:p>
        </w:tc>
        <w:tc>
          <w:tcPr>
            <w:tcW w:w="2393" w:type="dxa"/>
            <w:vAlign w:val="center"/>
          </w:tcPr>
          <w:p>
            <w:pPr>
              <w:pStyle w:val="39"/>
              <w:spacing w:line="360" w:lineRule="auto"/>
              <w:ind w:left="0" w:leftChars="0" w:firstLine="0" w:firstLineChars="0"/>
              <w:jc w:val="center"/>
              <w:rPr>
                <w:color w:val="000000"/>
                <w:sz w:val="24"/>
              </w:rPr>
            </w:pPr>
            <w:r>
              <w:rPr>
                <w:rFonts w:hint="eastAsia"/>
                <w:color w:val="000000"/>
                <w:sz w:val="24"/>
              </w:rPr>
              <w:t>系统级测试</w:t>
            </w:r>
          </w:p>
        </w:tc>
        <w:tc>
          <w:tcPr>
            <w:tcW w:w="2916" w:type="dxa"/>
            <w:vAlign w:val="center"/>
          </w:tcPr>
          <w:p>
            <w:pPr>
              <w:pStyle w:val="39"/>
              <w:spacing w:line="360" w:lineRule="auto"/>
              <w:ind w:left="0" w:leftChars="0" w:firstLine="0" w:firstLineChars="0"/>
              <w:jc w:val="center"/>
              <w:rPr>
                <w:color w:val="000000"/>
                <w:sz w:val="24"/>
              </w:rPr>
            </w:pPr>
            <w:r>
              <w:rPr>
                <w:rFonts w:hint="eastAsia"/>
                <w:color w:val="000000"/>
                <w:sz w:val="24"/>
              </w:rPr>
              <w:t>最终用户的真实环境</w:t>
            </w:r>
          </w:p>
        </w:tc>
      </w:tr>
    </w:tbl>
    <w:p>
      <w:pPr>
        <w:rPr>
          <w:color w:val="000000"/>
          <w:sz w:val="24"/>
        </w:rPr>
      </w:pPr>
    </w:p>
    <w:p>
      <w:pPr>
        <w:rPr>
          <w:color w:val="000000"/>
          <w:sz w:val="24"/>
        </w:rPr>
      </w:pPr>
    </w:p>
    <w:p>
      <w:pPr>
        <w:pStyle w:val="2"/>
        <w:keepLines/>
        <w:numPr>
          <w:ilvl w:val="0"/>
          <w:numId w:val="3"/>
        </w:numPr>
        <w:spacing w:before="120" w:after="120" w:line="400" w:lineRule="exact"/>
        <w:jc w:val="left"/>
        <w:rPr>
          <w:rFonts w:ascii="黑体" w:hAnsi="黑体" w:eastAsia="黑体"/>
          <w:sz w:val="30"/>
          <w:szCs w:val="30"/>
        </w:rPr>
      </w:pPr>
      <w:bookmarkStart w:id="28" w:name="_Toc224523310"/>
      <w:bookmarkStart w:id="29" w:name="_Toc39311776"/>
      <w:bookmarkStart w:id="30" w:name="_Toc138303528"/>
      <w:bookmarkStart w:id="31" w:name="_Toc1170"/>
      <w:bookmarkStart w:id="32" w:name="_Toc39311775"/>
      <w:bookmarkStart w:id="33" w:name="_Toc138303527"/>
      <w:r>
        <w:rPr>
          <w:rFonts w:hint="eastAsia" w:ascii="黑体" w:hAnsi="黑体" w:eastAsia="黑体"/>
          <w:sz w:val="30"/>
          <w:szCs w:val="30"/>
        </w:rPr>
        <w:t>测试资源</w:t>
      </w:r>
      <w:bookmarkEnd w:id="28"/>
      <w:bookmarkEnd w:id="29"/>
      <w:bookmarkEnd w:id="30"/>
      <w:bookmarkEnd w:id="31"/>
    </w:p>
    <w:p>
      <w:pPr>
        <w:pStyle w:val="3"/>
        <w:keepNext/>
        <w:keepLines/>
        <w:widowControl w:val="0"/>
        <w:numPr>
          <w:ilvl w:val="1"/>
          <w:numId w:val="3"/>
        </w:numPr>
        <w:pBdr>
          <w:top w:val="none" w:color="auto" w:sz="0" w:space="1"/>
          <w:left w:val="none" w:color="auto" w:sz="0" w:space="4"/>
          <w:bottom w:val="none" w:color="auto" w:sz="0" w:space="1"/>
          <w:right w:val="none" w:color="auto" w:sz="0" w:space="4"/>
          <w:between w:val="none" w:color="auto" w:sz="0" w:space="0"/>
        </w:pBdr>
        <w:tabs>
          <w:tab w:val="left" w:pos="816"/>
          <w:tab w:val="clear" w:pos="576"/>
        </w:tabs>
        <w:spacing w:before="100" w:beforeAutospacing="1" w:after="100" w:afterAutospacing="1" w:line="360" w:lineRule="auto"/>
        <w:ind w:left="816" w:leftChars="0" w:hanging="576" w:firstLineChars="0"/>
        <w:jc w:val="both"/>
        <w:outlineLvl w:val="1"/>
        <w:rPr>
          <w:rFonts w:ascii="黑体" w:hAnsi="黑体" w:eastAsia="黑体"/>
          <w:sz w:val="28"/>
          <w:szCs w:val="28"/>
        </w:rPr>
      </w:pPr>
      <w:bookmarkStart w:id="34" w:name="_Toc224523312"/>
      <w:bookmarkStart w:id="35" w:name="_Toc39311778"/>
      <w:bookmarkStart w:id="36" w:name="_Toc138303530"/>
      <w:bookmarkStart w:id="37" w:name="_Toc25961"/>
      <w:r>
        <w:rPr>
          <w:rFonts w:hint="eastAsia" w:ascii="黑体" w:hAnsi="黑体" w:eastAsia="黑体"/>
          <w:sz w:val="28"/>
          <w:szCs w:val="28"/>
        </w:rPr>
        <w:t>测试环境</w:t>
      </w:r>
      <w:bookmarkEnd w:id="34"/>
      <w:bookmarkEnd w:id="35"/>
      <w:bookmarkEnd w:id="36"/>
      <w:bookmarkEnd w:id="37"/>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shd w:val="clear" w:color="auto" w:fill="E0E0E0"/>
          </w:tcPr>
          <w:p>
            <w:pPr>
              <w:pStyle w:val="39"/>
              <w:spacing w:line="360" w:lineRule="auto"/>
              <w:rPr>
                <w:color w:val="000000"/>
                <w:sz w:val="24"/>
              </w:rPr>
            </w:pPr>
            <w:r>
              <w:rPr>
                <w:rFonts w:hint="eastAsia"/>
                <w:color w:val="000000"/>
                <w:sz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Pr>
          <w:p>
            <w:pPr>
              <w:pStyle w:val="39"/>
              <w:spacing w:line="360" w:lineRule="auto"/>
              <w:rPr>
                <w:rFonts w:hint="eastAsia"/>
                <w:color w:val="000000"/>
                <w:sz w:val="24"/>
                <w:lang w:val="en-US" w:eastAsia="zh-CN"/>
              </w:rPr>
            </w:pPr>
            <w:r>
              <w:rPr>
                <w:rFonts w:hint="eastAsia"/>
                <w:color w:val="000000"/>
                <w:sz w:val="24"/>
                <w:lang w:val="en-US" w:eastAsia="zh-CN"/>
              </w:rPr>
              <w:t>用户端操作系统：Windows 10；相关软件：Chrome内核的浏览器、火狐浏览器</w:t>
            </w:r>
          </w:p>
          <w:p>
            <w:pPr>
              <w:pStyle w:val="39"/>
              <w:spacing w:line="360" w:lineRule="auto"/>
              <w:rPr>
                <w:rFonts w:hint="default"/>
                <w:color w:val="000000"/>
                <w:sz w:val="24"/>
                <w:lang w:val="en-US" w:eastAsia="zh-CN"/>
              </w:rPr>
            </w:pPr>
            <w:r>
              <w:rPr>
                <w:rFonts w:hint="eastAsia"/>
                <w:color w:val="000000"/>
                <w:sz w:val="24"/>
                <w:lang w:val="en-US" w:eastAsia="zh-CN"/>
              </w:rPr>
              <w:t>服务端操作系统：CentOS 6.1；相关软件：MySQL 8.0.15、Redis-server 3.2.12、Nginx 1.10.2、Anaconda 2019.03 for Linux Python 3.7 version 64-Bit (x86)、gcc (GCC) 4.4.7 20120313 (Red Hat 4.4.7-23)、Java 1.8.0_151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286" w:type="dxa"/>
            <w:shd w:val="clear" w:color="auto" w:fill="E0E0E0"/>
          </w:tcPr>
          <w:p>
            <w:pPr>
              <w:pStyle w:val="39"/>
              <w:spacing w:line="360" w:lineRule="auto"/>
              <w:rPr>
                <w:color w:val="000000"/>
                <w:sz w:val="24"/>
              </w:rPr>
            </w:pPr>
            <w:r>
              <w:rPr>
                <w:rFonts w:hint="eastAsia"/>
                <w:color w:val="000000"/>
                <w:sz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Pr>
          <w:p>
            <w:pPr>
              <w:pStyle w:val="39"/>
              <w:spacing w:line="360" w:lineRule="auto"/>
              <w:rPr>
                <w:rFonts w:hint="eastAsia"/>
                <w:color w:val="000000"/>
                <w:sz w:val="24"/>
                <w:lang w:val="en-US" w:eastAsia="zh-CN"/>
              </w:rPr>
            </w:pPr>
            <w:r>
              <w:rPr>
                <w:rFonts w:hint="eastAsia"/>
                <w:color w:val="000000"/>
                <w:sz w:val="24"/>
                <w:lang w:val="en-US" w:eastAsia="zh-CN"/>
              </w:rPr>
              <w:t>用户端网络：北航校园网；用户端处理器：英特尔(R)酷睿CPU</w:t>
            </w:r>
          </w:p>
          <w:p>
            <w:pPr>
              <w:pStyle w:val="39"/>
              <w:spacing w:line="360" w:lineRule="auto"/>
              <w:rPr>
                <w:rFonts w:hint="default"/>
                <w:color w:val="000000"/>
                <w:sz w:val="24"/>
                <w:lang w:val="en-US" w:eastAsia="zh-CN"/>
              </w:rPr>
            </w:pPr>
            <w:r>
              <w:rPr>
                <w:rFonts w:hint="eastAsia"/>
                <w:color w:val="000000"/>
                <w:sz w:val="24"/>
                <w:lang w:val="en-US" w:eastAsia="zh-CN"/>
              </w:rPr>
              <w:t>服务端网络：依托华为云的云主机的网络；服务端处理器：Intel(R) Xeon(R) CPU E5-2680 v4 @ 2.40GHz</w:t>
            </w:r>
          </w:p>
        </w:tc>
      </w:tr>
    </w:tbl>
    <w:p>
      <w:r>
        <w:br w:type="page"/>
      </w:r>
    </w:p>
    <w:p>
      <w:pPr>
        <w:pStyle w:val="2"/>
        <w:keepLines/>
        <w:numPr>
          <w:ilvl w:val="0"/>
          <w:numId w:val="3"/>
        </w:numPr>
        <w:spacing w:before="120" w:after="120" w:line="400" w:lineRule="exact"/>
        <w:jc w:val="left"/>
        <w:rPr>
          <w:rFonts w:ascii="黑体" w:hAnsi="黑体" w:eastAsia="黑体"/>
          <w:sz w:val="30"/>
          <w:szCs w:val="30"/>
        </w:rPr>
      </w:pPr>
      <w:bookmarkStart w:id="38" w:name="_Toc18724"/>
      <w:r>
        <w:rPr>
          <w:rFonts w:hint="eastAsia" w:ascii="黑体" w:hAnsi="黑体" w:eastAsia="黑体"/>
          <w:sz w:val="30"/>
          <w:szCs w:val="30"/>
        </w:rPr>
        <w:t>测试</w:t>
      </w:r>
      <w:bookmarkEnd w:id="32"/>
      <w:bookmarkEnd w:id="33"/>
      <w:r>
        <w:rPr>
          <w:rFonts w:hint="eastAsia" w:ascii="黑体" w:hAnsi="黑体" w:eastAsia="黑体"/>
          <w:sz w:val="30"/>
          <w:szCs w:val="30"/>
        </w:rPr>
        <w:t>总结</w:t>
      </w:r>
      <w:bookmarkEnd w:id="38"/>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39" w:name="_Toc224913810"/>
      <w:bookmarkStart w:id="40" w:name="_Toc26274"/>
      <w:r>
        <w:rPr>
          <w:rFonts w:hint="eastAsia" w:ascii="黑体" w:hAnsi="黑体" w:eastAsia="黑体"/>
          <w:sz w:val="28"/>
          <w:szCs w:val="28"/>
        </w:rPr>
        <w:t>测试时间</w:t>
      </w:r>
      <w:bookmarkEnd w:id="39"/>
      <w:bookmarkEnd w:id="40"/>
    </w:p>
    <w:p>
      <w:pPr>
        <w:pStyle w:val="39"/>
        <w:spacing w:line="360" w:lineRule="auto"/>
        <w:ind w:firstLine="480" w:firstLineChars="200"/>
        <w:rPr>
          <w:rFonts w:ascii="宋体" w:hAnsi="宋体"/>
          <w:color w:val="000000"/>
          <w:sz w:val="24"/>
        </w:rPr>
      </w:pPr>
      <w:r>
        <w:rPr>
          <w:rFonts w:hint="eastAsia" w:ascii="宋体" w:hAnsi="宋体"/>
          <w:color w:val="000000"/>
          <w:sz w:val="24"/>
        </w:rPr>
        <w:t>20</w:t>
      </w:r>
      <w:r>
        <w:rPr>
          <w:rFonts w:hint="eastAsia" w:ascii="宋体" w:hAnsi="宋体"/>
          <w:color w:val="000000"/>
          <w:sz w:val="24"/>
          <w:lang w:val="en-US" w:eastAsia="zh-CN"/>
        </w:rPr>
        <w:t>19</w:t>
      </w:r>
      <w:r>
        <w:rPr>
          <w:rFonts w:hint="eastAsia" w:ascii="宋体" w:hAnsi="宋体"/>
          <w:color w:val="000000"/>
          <w:sz w:val="24"/>
        </w:rPr>
        <w:t>年0</w:t>
      </w:r>
      <w:r>
        <w:rPr>
          <w:rFonts w:hint="eastAsia" w:ascii="宋体" w:hAnsi="宋体"/>
          <w:color w:val="000000"/>
          <w:sz w:val="24"/>
          <w:lang w:val="en-US" w:eastAsia="zh-CN"/>
        </w:rPr>
        <w:t>5</w:t>
      </w:r>
      <w:r>
        <w:rPr>
          <w:rFonts w:hint="eastAsia" w:ascii="宋体" w:hAnsi="宋体"/>
          <w:color w:val="000000"/>
          <w:sz w:val="24"/>
        </w:rPr>
        <w:t>月1</w:t>
      </w:r>
      <w:r>
        <w:rPr>
          <w:rFonts w:hint="eastAsia" w:ascii="宋体" w:hAnsi="宋体"/>
          <w:color w:val="000000"/>
          <w:sz w:val="24"/>
          <w:lang w:val="en-US" w:eastAsia="zh-CN"/>
        </w:rPr>
        <w:t>7</w:t>
      </w:r>
      <w:r>
        <w:rPr>
          <w:rFonts w:hint="eastAsia" w:ascii="宋体" w:hAnsi="宋体"/>
          <w:color w:val="000000"/>
          <w:sz w:val="24"/>
        </w:rPr>
        <w:t>日至0</w:t>
      </w:r>
      <w:r>
        <w:rPr>
          <w:rFonts w:hint="eastAsia" w:ascii="宋体" w:hAnsi="宋体"/>
          <w:color w:val="000000"/>
          <w:sz w:val="24"/>
          <w:lang w:val="en-US" w:eastAsia="zh-CN"/>
        </w:rPr>
        <w:t>5</w:t>
      </w:r>
      <w:r>
        <w:rPr>
          <w:rFonts w:hint="eastAsia" w:ascii="宋体" w:hAnsi="宋体"/>
          <w:color w:val="000000"/>
          <w:sz w:val="24"/>
        </w:rPr>
        <w:t>月2</w:t>
      </w:r>
      <w:r>
        <w:rPr>
          <w:rFonts w:hint="eastAsia" w:ascii="宋体" w:hAnsi="宋体"/>
          <w:color w:val="000000"/>
          <w:sz w:val="24"/>
          <w:lang w:val="en-US" w:eastAsia="zh-CN"/>
        </w:rPr>
        <w:t>0</w:t>
      </w:r>
      <w:r>
        <w:rPr>
          <w:rFonts w:hint="eastAsia" w:ascii="宋体" w:hAnsi="宋体"/>
          <w:color w:val="000000"/>
          <w:sz w:val="24"/>
        </w:rPr>
        <w:t>日（各测试用例执行时间见测试记录表）。</w:t>
      </w: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41" w:name="_Toc224913811"/>
      <w:bookmarkStart w:id="42" w:name="_Toc25033"/>
      <w:r>
        <w:rPr>
          <w:rFonts w:hint="eastAsia" w:ascii="黑体" w:hAnsi="黑体" w:eastAsia="黑体"/>
          <w:sz w:val="28"/>
          <w:szCs w:val="28"/>
        </w:rPr>
        <w:t>测试人员</w:t>
      </w:r>
      <w:bookmarkEnd w:id="41"/>
      <w:bookmarkEnd w:id="42"/>
    </w:p>
    <w:tbl>
      <w:tblPr>
        <w:tblStyle w:val="25"/>
        <w:tblW w:w="4771"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7"/>
        <w:gridCol w:w="2264"/>
        <w:gridCol w:w="13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shd w:val="clear" w:color="auto" w:fill="C0C0C0"/>
            <w:vAlign w:val="center"/>
          </w:tcPr>
          <w:p>
            <w:pPr>
              <w:pStyle w:val="39"/>
              <w:spacing w:line="360" w:lineRule="auto"/>
              <w:jc w:val="center"/>
              <w:rPr>
                <w:color w:val="000000"/>
                <w:sz w:val="24"/>
              </w:rPr>
            </w:pPr>
            <w:r>
              <w:rPr>
                <w:rFonts w:hint="eastAsia"/>
                <w:color w:val="000000"/>
                <w:sz w:val="24"/>
              </w:rPr>
              <w:t>姓名</w:t>
            </w:r>
          </w:p>
        </w:tc>
        <w:tc>
          <w:tcPr>
            <w:tcW w:w="2264" w:type="dxa"/>
            <w:shd w:val="clear" w:color="auto" w:fill="C0C0C0"/>
            <w:vAlign w:val="center"/>
          </w:tcPr>
          <w:p>
            <w:pPr>
              <w:pStyle w:val="39"/>
              <w:spacing w:line="360" w:lineRule="auto"/>
              <w:jc w:val="center"/>
              <w:rPr>
                <w:color w:val="000000"/>
                <w:sz w:val="24"/>
              </w:rPr>
            </w:pPr>
            <w:r>
              <w:rPr>
                <w:rFonts w:hint="eastAsia"/>
                <w:color w:val="000000"/>
                <w:sz w:val="24"/>
              </w:rPr>
              <w:t>角色</w:t>
            </w:r>
          </w:p>
        </w:tc>
        <w:tc>
          <w:tcPr>
            <w:tcW w:w="1380" w:type="dxa"/>
            <w:shd w:val="clear" w:color="auto" w:fill="C0C0C0"/>
            <w:vAlign w:val="center"/>
          </w:tcPr>
          <w:p>
            <w:pPr>
              <w:pStyle w:val="39"/>
              <w:spacing w:line="360" w:lineRule="auto"/>
              <w:jc w:val="center"/>
              <w:rPr>
                <w:color w:val="000000"/>
                <w:sz w:val="24"/>
              </w:rPr>
            </w:pPr>
            <w:r>
              <w:rPr>
                <w:rFonts w:hint="eastAsia"/>
                <w:color w:val="000000"/>
                <w:sz w:val="24"/>
              </w:rPr>
              <w:t>职责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eastAsia" w:eastAsia="宋体"/>
                <w:szCs w:val="21"/>
                <w:lang w:val="en-US" w:eastAsia="zh-CN"/>
              </w:rPr>
            </w:pPr>
            <w:r>
              <w:rPr>
                <w:rFonts w:hint="eastAsia"/>
                <w:szCs w:val="21"/>
                <w:lang w:val="en-US" w:eastAsia="zh-CN"/>
              </w:rPr>
              <w:t>刘朝靖</w:t>
            </w:r>
          </w:p>
        </w:tc>
        <w:tc>
          <w:tcPr>
            <w:tcW w:w="2264" w:type="dxa"/>
            <w:vAlign w:val="center"/>
          </w:tcPr>
          <w:p>
            <w:pPr>
              <w:spacing w:line="360" w:lineRule="auto"/>
              <w:ind w:left="0" w:leftChars="0" w:firstLine="0" w:firstLineChars="0"/>
              <w:jc w:val="left"/>
              <w:rPr>
                <w:rFonts w:hint="default" w:eastAsia="宋体"/>
                <w:szCs w:val="21"/>
                <w:lang w:val="en-US" w:eastAsia="zh-CN"/>
              </w:rPr>
            </w:pPr>
            <w:r>
              <w:rPr>
                <w:rFonts w:hint="eastAsia"/>
                <w:szCs w:val="21"/>
                <w:lang w:val="en-US" w:eastAsia="zh-CN"/>
              </w:rPr>
              <w:t>开发人员、测试人员</w:t>
            </w:r>
          </w:p>
        </w:tc>
        <w:tc>
          <w:tcPr>
            <w:tcW w:w="1380" w:type="dxa"/>
            <w:vAlign w:val="center"/>
          </w:tcPr>
          <w:p>
            <w:pPr>
              <w:spacing w:line="360" w:lineRule="auto"/>
              <w:ind w:left="0" w:leftChars="0" w:firstLine="0" w:firstLineChars="0"/>
              <w:jc w:val="left"/>
              <w:rPr>
                <w:szCs w:val="21"/>
              </w:rPr>
            </w:pPr>
            <w:r>
              <w:rPr>
                <w:rFonts w:hint="eastAsia"/>
                <w:szCs w:val="21"/>
                <w:lang w:val="en-US" w:eastAsia="zh-CN"/>
              </w:rPr>
              <w:t>功能测试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eastAsia" w:eastAsia="宋体"/>
                <w:szCs w:val="21"/>
                <w:lang w:val="en-US" w:eastAsia="zh-CN"/>
              </w:rPr>
            </w:pPr>
            <w:r>
              <w:rPr>
                <w:rFonts w:hint="eastAsia"/>
                <w:szCs w:val="21"/>
                <w:lang w:val="en-US" w:eastAsia="zh-CN"/>
              </w:rPr>
              <w:t>孟子彧</w:t>
            </w:r>
          </w:p>
        </w:tc>
        <w:tc>
          <w:tcPr>
            <w:tcW w:w="2264" w:type="dxa"/>
            <w:vAlign w:val="center"/>
          </w:tcPr>
          <w:p>
            <w:pPr>
              <w:spacing w:line="360" w:lineRule="auto"/>
              <w:ind w:left="0" w:leftChars="0" w:firstLine="0" w:firstLineChars="0"/>
              <w:jc w:val="left"/>
              <w:rPr>
                <w:szCs w:val="21"/>
              </w:rPr>
            </w:pPr>
            <w:r>
              <w:rPr>
                <w:rFonts w:hint="eastAsia"/>
                <w:szCs w:val="21"/>
                <w:lang w:val="en-US" w:eastAsia="zh-CN"/>
              </w:rPr>
              <w:t>开发人员、测试人员</w:t>
            </w:r>
          </w:p>
        </w:tc>
        <w:tc>
          <w:tcPr>
            <w:tcW w:w="1380" w:type="dxa"/>
            <w:vAlign w:val="center"/>
          </w:tcPr>
          <w:p>
            <w:pPr>
              <w:spacing w:line="360" w:lineRule="auto"/>
              <w:ind w:left="0" w:leftChars="0" w:firstLine="0" w:firstLineChars="0"/>
              <w:jc w:val="left"/>
              <w:rPr>
                <w:rFonts w:hint="eastAsia"/>
                <w:szCs w:val="21"/>
                <w:lang w:val="en-US" w:eastAsia="zh-CN"/>
              </w:rPr>
            </w:pPr>
            <w:r>
              <w:rPr>
                <w:rFonts w:hint="eastAsia"/>
                <w:szCs w:val="21"/>
                <w:lang w:val="en-US" w:eastAsia="zh-CN"/>
              </w:rPr>
              <w:t>功能测试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eastAsia"/>
                <w:szCs w:val="21"/>
                <w:lang w:val="en-US" w:eastAsia="zh-CN"/>
              </w:rPr>
            </w:pPr>
            <w:r>
              <w:rPr>
                <w:rFonts w:hint="eastAsia"/>
                <w:szCs w:val="21"/>
                <w:lang w:val="en-US" w:eastAsia="zh-CN"/>
              </w:rPr>
              <w:t>郑宇宸</w:t>
            </w:r>
          </w:p>
        </w:tc>
        <w:tc>
          <w:tcPr>
            <w:tcW w:w="2264" w:type="dxa"/>
            <w:vAlign w:val="center"/>
          </w:tcPr>
          <w:p>
            <w:pPr>
              <w:spacing w:line="360" w:lineRule="auto"/>
              <w:ind w:left="0" w:leftChars="0" w:firstLine="0" w:firstLineChars="0"/>
              <w:jc w:val="left"/>
              <w:rPr>
                <w:rFonts w:hint="eastAsia" w:eastAsia="宋体"/>
                <w:szCs w:val="21"/>
                <w:lang w:val="en-US" w:eastAsia="zh-CN"/>
              </w:rPr>
            </w:pPr>
            <w:r>
              <w:rPr>
                <w:rFonts w:hint="eastAsia"/>
                <w:szCs w:val="21"/>
                <w:lang w:val="en-US" w:eastAsia="zh-CN"/>
              </w:rPr>
              <w:t>开发人员、测试人员</w:t>
            </w:r>
          </w:p>
        </w:tc>
        <w:tc>
          <w:tcPr>
            <w:tcW w:w="1380" w:type="dxa"/>
            <w:vAlign w:val="center"/>
          </w:tcPr>
          <w:p>
            <w:pPr>
              <w:spacing w:line="360" w:lineRule="auto"/>
              <w:ind w:left="0" w:leftChars="0" w:firstLine="0" w:firstLineChars="0"/>
              <w:jc w:val="left"/>
              <w:rPr>
                <w:rFonts w:hint="eastAsia"/>
                <w:szCs w:val="21"/>
                <w:lang w:val="en-US" w:eastAsia="zh-CN"/>
              </w:rPr>
            </w:pPr>
            <w:r>
              <w:rPr>
                <w:rFonts w:hint="eastAsia"/>
                <w:szCs w:val="21"/>
                <w:lang w:val="en-US" w:eastAsia="zh-CN"/>
              </w:rPr>
              <w:t>界面测试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default"/>
                <w:szCs w:val="21"/>
                <w:lang w:val="en-US" w:eastAsia="zh-CN"/>
              </w:rPr>
            </w:pPr>
            <w:r>
              <w:rPr>
                <w:rFonts w:hint="eastAsia"/>
                <w:szCs w:val="21"/>
                <w:lang w:val="en-US" w:eastAsia="zh-CN"/>
              </w:rPr>
              <w:t>秦子柠</w:t>
            </w:r>
          </w:p>
        </w:tc>
        <w:tc>
          <w:tcPr>
            <w:tcW w:w="2264" w:type="dxa"/>
            <w:vAlign w:val="center"/>
          </w:tcPr>
          <w:p>
            <w:pPr>
              <w:spacing w:line="360" w:lineRule="auto"/>
              <w:ind w:left="0" w:leftChars="0" w:firstLine="0" w:firstLineChars="0"/>
              <w:jc w:val="left"/>
              <w:rPr>
                <w:rFonts w:hint="eastAsia" w:eastAsia="宋体"/>
                <w:szCs w:val="21"/>
                <w:lang w:val="en-US" w:eastAsia="zh-CN"/>
              </w:rPr>
            </w:pPr>
            <w:r>
              <w:rPr>
                <w:rFonts w:hint="eastAsia"/>
                <w:szCs w:val="21"/>
                <w:lang w:val="en-US" w:eastAsia="zh-CN"/>
              </w:rPr>
              <w:t>开发人员、测试人员</w:t>
            </w:r>
          </w:p>
        </w:tc>
        <w:tc>
          <w:tcPr>
            <w:tcW w:w="1380" w:type="dxa"/>
            <w:vAlign w:val="center"/>
          </w:tcPr>
          <w:p>
            <w:pPr>
              <w:spacing w:line="360" w:lineRule="auto"/>
              <w:ind w:left="0" w:leftChars="0" w:firstLine="0" w:firstLineChars="0"/>
              <w:jc w:val="left"/>
              <w:rPr>
                <w:rFonts w:hint="eastAsia"/>
                <w:szCs w:val="21"/>
                <w:lang w:val="en-US" w:eastAsia="zh-CN"/>
              </w:rPr>
            </w:pPr>
            <w:r>
              <w:rPr>
                <w:rFonts w:hint="eastAsia"/>
                <w:szCs w:val="21"/>
                <w:lang w:val="en-US" w:eastAsia="zh-CN"/>
              </w:rPr>
              <w:t>性能测试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default"/>
                <w:szCs w:val="21"/>
                <w:lang w:val="en-US" w:eastAsia="zh-CN"/>
              </w:rPr>
            </w:pPr>
            <w:r>
              <w:rPr>
                <w:rFonts w:hint="eastAsia"/>
                <w:szCs w:val="21"/>
                <w:lang w:val="en-US" w:eastAsia="zh-CN"/>
              </w:rPr>
              <w:t>殷立森</w:t>
            </w:r>
          </w:p>
        </w:tc>
        <w:tc>
          <w:tcPr>
            <w:tcW w:w="2264" w:type="dxa"/>
            <w:vAlign w:val="center"/>
          </w:tcPr>
          <w:p>
            <w:pPr>
              <w:spacing w:line="360" w:lineRule="auto"/>
              <w:ind w:left="0" w:leftChars="0" w:firstLine="0" w:firstLineChars="0"/>
              <w:jc w:val="left"/>
              <w:rPr>
                <w:szCs w:val="21"/>
              </w:rPr>
            </w:pPr>
            <w:r>
              <w:rPr>
                <w:rFonts w:hint="eastAsia"/>
                <w:szCs w:val="21"/>
                <w:lang w:val="en-US" w:eastAsia="zh-CN"/>
              </w:rPr>
              <w:t>测试人员</w:t>
            </w:r>
          </w:p>
        </w:tc>
        <w:tc>
          <w:tcPr>
            <w:tcW w:w="1380" w:type="dxa"/>
            <w:vAlign w:val="center"/>
          </w:tcPr>
          <w:p>
            <w:pPr>
              <w:spacing w:line="360" w:lineRule="auto"/>
              <w:ind w:left="0" w:leftChars="0" w:firstLine="0" w:firstLineChars="0"/>
              <w:jc w:val="left"/>
              <w:rPr>
                <w:rFonts w:hint="eastAsia"/>
                <w:szCs w:val="21"/>
                <w:lang w:val="en-US" w:eastAsia="zh-CN"/>
              </w:rPr>
            </w:pPr>
            <w:r>
              <w:rPr>
                <w:rFonts w:hint="eastAsia"/>
                <w:szCs w:val="21"/>
                <w:lang w:val="en-US" w:eastAsia="zh-CN"/>
              </w:rPr>
              <w:t>功能测试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eastAsia"/>
                <w:szCs w:val="21"/>
                <w:lang w:val="en-US" w:eastAsia="zh-CN"/>
              </w:rPr>
            </w:pPr>
          </w:p>
        </w:tc>
        <w:tc>
          <w:tcPr>
            <w:tcW w:w="2264" w:type="dxa"/>
            <w:vAlign w:val="center"/>
          </w:tcPr>
          <w:p>
            <w:pPr>
              <w:spacing w:line="360" w:lineRule="auto"/>
              <w:ind w:left="0" w:leftChars="0" w:firstLine="0" w:firstLineChars="0"/>
              <w:jc w:val="left"/>
              <w:rPr>
                <w:szCs w:val="21"/>
              </w:rPr>
            </w:pPr>
          </w:p>
        </w:tc>
        <w:tc>
          <w:tcPr>
            <w:tcW w:w="1380" w:type="dxa"/>
            <w:vAlign w:val="center"/>
          </w:tcPr>
          <w:p>
            <w:pPr>
              <w:spacing w:line="360" w:lineRule="auto"/>
              <w:ind w:left="0" w:leftChars="0" w:firstLine="0" w:firstLineChars="0"/>
              <w:jc w:val="left"/>
              <w:rPr>
                <w:rFonts w:hint="eastAsia"/>
                <w:szCs w:val="21"/>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27" w:type="dxa"/>
            <w:vAlign w:val="center"/>
          </w:tcPr>
          <w:p>
            <w:pPr>
              <w:spacing w:line="360" w:lineRule="auto"/>
              <w:jc w:val="center"/>
              <w:rPr>
                <w:rFonts w:hint="eastAsia"/>
                <w:szCs w:val="21"/>
                <w:lang w:val="en-US" w:eastAsia="zh-CN"/>
              </w:rPr>
            </w:pPr>
          </w:p>
        </w:tc>
        <w:tc>
          <w:tcPr>
            <w:tcW w:w="2264" w:type="dxa"/>
            <w:vAlign w:val="center"/>
          </w:tcPr>
          <w:p>
            <w:pPr>
              <w:spacing w:line="360" w:lineRule="auto"/>
              <w:ind w:left="0" w:leftChars="0" w:firstLine="0" w:firstLineChars="0"/>
              <w:jc w:val="left"/>
              <w:rPr>
                <w:szCs w:val="21"/>
              </w:rPr>
            </w:pPr>
          </w:p>
        </w:tc>
        <w:tc>
          <w:tcPr>
            <w:tcW w:w="1380" w:type="dxa"/>
            <w:vAlign w:val="center"/>
          </w:tcPr>
          <w:p>
            <w:pPr>
              <w:spacing w:line="360" w:lineRule="auto"/>
              <w:ind w:left="0" w:leftChars="0" w:firstLine="0" w:firstLineChars="0"/>
              <w:jc w:val="left"/>
              <w:rPr>
                <w:rFonts w:hint="eastAsia"/>
                <w:szCs w:val="21"/>
                <w:lang w:val="en-US" w:eastAsia="zh-CN"/>
              </w:rPr>
            </w:pPr>
          </w:p>
        </w:tc>
      </w:tr>
    </w:tbl>
    <w:p>
      <w:pPr>
        <w:pStyle w:val="3"/>
        <w:numPr>
          <w:ilvl w:val="1"/>
          <w:numId w:val="3"/>
        </w:numPr>
        <w:tabs>
          <w:tab w:val="left" w:pos="816"/>
          <w:tab w:val="clear" w:pos="576"/>
        </w:tabs>
        <w:spacing w:before="100" w:beforeAutospacing="1" w:after="100" w:afterAutospacing="1" w:line="360" w:lineRule="auto"/>
        <w:ind w:left="816"/>
        <w:rPr>
          <w:rFonts w:hint="eastAsia" w:ascii="黑体" w:hAnsi="黑体" w:eastAsia="黑体"/>
          <w:sz w:val="28"/>
          <w:szCs w:val="28"/>
        </w:rPr>
      </w:pPr>
      <w:bookmarkStart w:id="43" w:name="_Toc224913812"/>
      <w:bookmarkStart w:id="44" w:name="_Toc11362"/>
      <w:r>
        <w:rPr>
          <w:rFonts w:hint="eastAsia" w:ascii="黑体" w:hAnsi="黑体" w:eastAsia="黑体"/>
          <w:sz w:val="28"/>
          <w:szCs w:val="28"/>
        </w:rPr>
        <w:t>测试执行情况</w:t>
      </w:r>
      <w:bookmarkEnd w:id="43"/>
      <w:bookmarkEnd w:id="44"/>
    </w:p>
    <w:p>
      <w:pPr>
        <w:pStyle w:val="39"/>
        <w:spacing w:line="360" w:lineRule="auto"/>
        <w:ind w:firstLine="480" w:firstLineChars="200"/>
        <w:rPr>
          <w:rFonts w:ascii="宋体" w:hAnsi="宋体"/>
          <w:color w:val="000000"/>
          <w:sz w:val="24"/>
        </w:rPr>
      </w:pPr>
      <w:r>
        <w:rPr>
          <w:rFonts w:hint="eastAsia" w:ascii="宋体" w:hAnsi="宋体"/>
          <w:color w:val="000000"/>
          <w:sz w:val="24"/>
        </w:rPr>
        <w:t>在测试设计期间，根据软件质量评价模型和软件研制的需求说明，从软件的各个质量特性的测试出发，共设计测试用例</w:t>
      </w:r>
      <w:r>
        <w:rPr>
          <w:rFonts w:hint="eastAsia" w:ascii="宋体" w:hAnsi="宋体"/>
          <w:color w:val="000000"/>
          <w:sz w:val="24"/>
          <w:lang w:val="en-US" w:eastAsia="zh-CN"/>
        </w:rPr>
        <w:t>477</w:t>
      </w:r>
      <w:r>
        <w:rPr>
          <w:rFonts w:hint="eastAsia" w:ascii="宋体" w:hAnsi="宋体"/>
          <w:color w:val="000000"/>
          <w:sz w:val="24"/>
        </w:rPr>
        <w:t>个。其中用户界面测试用例</w:t>
      </w:r>
      <w:r>
        <w:rPr>
          <w:rFonts w:hint="eastAsia" w:ascii="宋体" w:hAnsi="宋体"/>
          <w:color w:val="000000"/>
          <w:sz w:val="24"/>
          <w:lang w:val="en-US" w:eastAsia="zh-CN"/>
        </w:rPr>
        <w:t>326</w:t>
      </w:r>
      <w:r>
        <w:rPr>
          <w:rFonts w:hint="eastAsia" w:ascii="宋体" w:hAnsi="宋体"/>
          <w:color w:val="000000"/>
          <w:sz w:val="24"/>
        </w:rPr>
        <w:t>个，</w:t>
      </w:r>
      <w:r>
        <w:rPr>
          <w:rFonts w:hint="eastAsia" w:ascii="宋体" w:hAnsi="宋体"/>
          <w:color w:val="000000"/>
          <w:sz w:val="24"/>
          <w:lang w:val="en-US" w:eastAsia="zh-CN"/>
        </w:rPr>
        <w:t>功能测试147个，性能测试4个</w:t>
      </w:r>
      <w:r>
        <w:rPr>
          <w:rFonts w:hint="eastAsia" w:ascii="宋体" w:hAnsi="宋体"/>
          <w:color w:val="000000"/>
          <w:sz w:val="24"/>
        </w:rPr>
        <w:t>。</w:t>
      </w:r>
    </w:p>
    <w:p>
      <w:pPr>
        <w:pStyle w:val="39"/>
        <w:spacing w:line="360" w:lineRule="auto"/>
        <w:ind w:firstLine="480" w:firstLineChars="200"/>
        <w:rPr>
          <w:rFonts w:hint="eastAsia" w:ascii="宋体" w:hAnsi="宋体"/>
          <w:color w:val="000000"/>
          <w:sz w:val="24"/>
        </w:rPr>
      </w:pPr>
      <w:r>
        <w:rPr>
          <w:rFonts w:ascii="宋体" w:hAnsi="宋体"/>
          <w:color w:val="000000"/>
          <w:sz w:val="24"/>
        </w:rPr>
        <w:t>在实际测试中执行的测试用例</w:t>
      </w:r>
      <w:r>
        <w:rPr>
          <w:rFonts w:hint="eastAsia" w:ascii="宋体" w:hAnsi="宋体"/>
          <w:color w:val="000000"/>
          <w:sz w:val="24"/>
          <w:lang w:val="en-US" w:eastAsia="zh-CN"/>
        </w:rPr>
        <w:t>477</w:t>
      </w:r>
      <w:r>
        <w:rPr>
          <w:rFonts w:ascii="宋体" w:hAnsi="宋体"/>
          <w:color w:val="000000"/>
          <w:sz w:val="24"/>
        </w:rPr>
        <w:t>个</w:t>
      </w:r>
      <w:r>
        <w:rPr>
          <w:rFonts w:hint="eastAsia" w:ascii="宋体" w:hAnsi="宋体"/>
          <w:color w:val="000000"/>
          <w:sz w:val="24"/>
        </w:rPr>
        <w:t>，测试用例全部通过，测试详细内容和执行结果见测试记录表。</w:t>
      </w:r>
    </w:p>
    <w:p>
      <w:pPr>
        <w:rPr>
          <w:rFonts w:hint="eastAsia" w:ascii="宋体" w:hAnsi="宋体"/>
          <w:color w:val="000000"/>
          <w:sz w:val="24"/>
        </w:rPr>
      </w:pPr>
      <w:r>
        <w:rPr>
          <w:rFonts w:hint="eastAsia" w:ascii="宋体" w:hAnsi="宋体"/>
          <w:color w:val="000000"/>
          <w:sz w:val="24"/>
        </w:rPr>
        <w:br w:type="page"/>
      </w:r>
      <w:bookmarkStart w:id="109" w:name="_GoBack"/>
      <w:bookmarkEnd w:id="109"/>
    </w:p>
    <w:p>
      <w:pPr>
        <w:pStyle w:val="3"/>
        <w:numPr>
          <w:ilvl w:val="1"/>
          <w:numId w:val="3"/>
        </w:numPr>
        <w:tabs>
          <w:tab w:val="left" w:pos="816"/>
          <w:tab w:val="clear" w:pos="576"/>
        </w:tabs>
        <w:spacing w:before="100" w:beforeAutospacing="1" w:after="100" w:afterAutospacing="1" w:line="360" w:lineRule="auto"/>
        <w:ind w:left="816"/>
        <w:rPr>
          <w:rFonts w:hint="eastAsia" w:ascii="黑体" w:hAnsi="黑体" w:eastAsia="黑体"/>
          <w:sz w:val="28"/>
          <w:szCs w:val="28"/>
        </w:rPr>
      </w:pPr>
      <w:bookmarkStart w:id="45" w:name="_Toc224913813"/>
      <w:bookmarkStart w:id="46" w:name="_Toc13215"/>
      <w:r>
        <w:rPr>
          <w:rFonts w:hint="eastAsia" w:ascii="黑体" w:hAnsi="黑体" w:eastAsia="黑体"/>
          <w:sz w:val="28"/>
          <w:szCs w:val="28"/>
        </w:rPr>
        <w:t>测试结果</w:t>
      </w:r>
      <w:bookmarkEnd w:id="45"/>
      <w:bookmarkEnd w:id="46"/>
    </w:p>
    <w:tbl>
      <w:tblPr>
        <w:tblStyle w:val="25"/>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236"/>
        <w:gridCol w:w="1642"/>
        <w:gridCol w:w="1642"/>
        <w:gridCol w:w="2135"/>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序号</w:t>
            </w:r>
          </w:p>
        </w:tc>
        <w:tc>
          <w:tcPr>
            <w:tcW w:w="123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用例编号</w:t>
            </w:r>
          </w:p>
        </w:tc>
        <w:tc>
          <w:tcPr>
            <w:tcW w:w="1642"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用例名称</w:t>
            </w:r>
          </w:p>
        </w:tc>
        <w:tc>
          <w:tcPr>
            <w:tcW w:w="1642"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测试结果</w:t>
            </w:r>
          </w:p>
        </w:tc>
        <w:tc>
          <w:tcPr>
            <w:tcW w:w="2135"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回归测试编号/结果</w:t>
            </w:r>
          </w:p>
        </w:tc>
        <w:tc>
          <w:tcPr>
            <w:tcW w:w="1643"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w:rPr>
                <w:rFonts w:hint="eastAsia"/>
              </w:rPr>
              <w:t>缺陷编号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6" w:type="dxa"/>
            <w:gridSpan w:val="6"/>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r>
              <w:rPr>
                <w:rFonts w:hint="eastAsia"/>
              </w:rPr>
              <w:t>用户界面测试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SE2019-LOI-001</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未登录时主页页面是否有错别字</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SE2019-LOI-002</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未登录时主页页面界面线条</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auto"/>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w:t>
            </w:r>
          </w:p>
        </w:tc>
        <w:tc>
          <w:tcPr>
            <w:tcW w:w="1236"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SE2019-LOI-003</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未登录时主页页面整体界面风格</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SE2019-LOI-004</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未登录时主页页面按钮样式</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SE2019-LOI-005</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未登录时主页页面按钮样式</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auto"/>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w:t>
            </w:r>
          </w:p>
        </w:tc>
        <w:tc>
          <w:tcPr>
            <w:tcW w:w="1236"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SE2019-LOI-006</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未登录时主页页面界面的排版是否友好</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SE2019-LOI-007</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未登录时主页页面操作是否友好</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SE2019-LOI-008</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未登录时主页页面字体样式</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auto"/>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w:t>
            </w:r>
          </w:p>
        </w:tc>
        <w:tc>
          <w:tcPr>
            <w:tcW w:w="1236"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SE2019-LOI-009</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未登录时主页页面界面链接是否正常</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SE2019-LOI-010</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未登录时主页页面界面输入框校验</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SE2019-LOI-011</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未登录时主页页面界面展示图片样式</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shd w:val="clear" w:color="auto" w:fill="auto"/>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w:t>
            </w:r>
          </w:p>
        </w:tc>
        <w:tc>
          <w:tcPr>
            <w:tcW w:w="1236"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SE2019-LOI-012</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未登录时主页页面提示字体格式</w:t>
            </w:r>
          </w:p>
        </w:tc>
        <w:tc>
          <w:tcPr>
            <w:tcW w:w="1642" w:type="dxa"/>
            <w:shd w:val="clear" w:color="auto" w:fill="auto"/>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SE2019-LOI-013</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未登录时主页页面数据溢出</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bottom w:val="single" w:color="auto" w:sz="4" w:space="0"/>
            </w:tcBorders>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w:t>
            </w:r>
          </w:p>
        </w:tc>
        <w:tc>
          <w:tcPr>
            <w:tcW w:w="1236"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SE2019-LII-001</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登录时主页页面是否有错别字</w:t>
            </w:r>
          </w:p>
        </w:tc>
        <w:tc>
          <w:tcPr>
            <w:tcW w:w="1642" w:type="dxa"/>
            <w:tcBorders>
              <w:bottom w:val="single" w:color="auto" w:sz="4" w:space="0"/>
            </w:tcBorders>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SE2019-LII-014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登录时主页页面输入提示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登录页面界面输入框格式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SE2019-LOGIN-0013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登录页面数据溢出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49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注册页面界面输入框格式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SE2019-REG-0014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注册页面输入提示字体</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59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SE2019-SPACE-0013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个人空间页面数据溢出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69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79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SE2019-CP-0014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创建项目页面输入提示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89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99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SE2019-INFO-0013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个人信息页面数据溢出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109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收藏页面界面展示图片样式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119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SE2019-COLL-0013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收藏页面数据溢出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129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浏览历史页面字体居中测试</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SE2019-HISTORY-0013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浏览历史页面数据溢出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139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149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SE2019-FAN-0012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粉丝页面数据溢出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159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169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SE2019-CPWD-0013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修改密码页面输入提示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179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SE2019-CEMAIL-0012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修改邮箱页面数据溢出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189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删除账号页面数据溢出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199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SE2019-VAP-0012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浏览所有项目页面数据溢出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209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SE2019-ATTI-0012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关注页面数据溢出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219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229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SE2019-VPP-0012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查看个人项目页面数据溢出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239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SE2019-VOP-0012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查看他人项目页面数据溢出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249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SE2019-LOVOP-0012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未登录时查看他人项目页面数据溢出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259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SE2019-SC-0012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成功搜索页面数据溢出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269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SE2019-SF-0012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搜索失败页面数据溢出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279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289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SE2019-DVAP-0012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已删除账号浏览项目页面数据溢出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299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SE2019-DELED-0012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已删除账号页面数据溢出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309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SE2019-CHAT-0012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聊天页面数据溢出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投资人认证页面是否有错别字</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投资人认证页面界面线条</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投资人认证页面整体界面风格</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317</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SE2019-CE-004</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318</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SE2019-CE-005</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投资人认证页面按钮样式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319</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SE2019-CE-006</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投资人认证页面界面的排版是否友好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320</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SE2019-CE-007</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投资人认证页面操作是否友好</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321</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SE2019-CE-008</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投资人认证页面字体样式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322</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SE2019-CE-009</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投资人认证页面界面链接是否正常</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323</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SE2019-CE-0010</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投资人认证页面界面输入框校验</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324</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SE2019-CE-0011</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投资人认证页面提示字体格式</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325</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SE2019-CE-0012</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投资人认证页面数据溢出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pPr>
            <w:r>
              <w:rPr>
                <w:rFonts w:hint="eastAsia" w:ascii="宋体" w:hAnsi="宋体" w:eastAsia="宋体" w:cs="宋体"/>
                <w:i w:val="0"/>
                <w:color w:val="000000"/>
                <w:kern w:val="0"/>
                <w:sz w:val="22"/>
                <w:szCs w:val="22"/>
                <w:u w:val="none"/>
                <w:lang w:val="en-US" w:eastAsia="zh-CN" w:bidi="ar"/>
              </w:rPr>
              <w:t>326</w:t>
            </w:r>
          </w:p>
        </w:tc>
        <w:tc>
          <w:tcPr>
            <w:tcW w:w="1236"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SE2019-CE-0013</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投资人认证页面输入提示</w:t>
            </w:r>
          </w:p>
        </w:tc>
        <w:tc>
          <w:tcPr>
            <w:tcW w:w="1642"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6" w:type="dxa"/>
            <w:gridSpan w:val="6"/>
            <w:shd w:val="clear" w:color="auto" w:fill="B3B3B3"/>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注册功能-测试验证码刷新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注册功能-有未填项目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注册功能-验证码错误</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注册功能-正确的用户名输入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注册功能-用户名长度过长</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注册功能-用户名长度过短</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注册功能-用户名已被注册</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注册功能-用户名含有非法字符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注册功能-正确的密码输入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SE2019-FUNC-RE-0010</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注册功能-密码长度过长</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注册功能-密码长度过短</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注册功能-密码含有非法字符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注册功能-两次输入的密码不一致</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注册功能-输入正确的身份证号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注册功能-输入长度错误地身份证号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注册功能-输入正确的联系方式</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注册功能-输入长度错误地联系方式</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注册功能-输入不为纯数字的联系方式</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SE2019-FUNC-RE-0019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注册功能-正确的邮箱输入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SE2019-FUNC-RE-0020</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注册功能-输入非法格式的邮箱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注册功能-输入已被使用的邮箱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注册功能-全部重填按钮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注册功能-认证邮件链接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SE2019-FUNC-RE-0024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注册功能-已登录情况下访问该页面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登录功能-验证码刷新功能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登录功能-输入错误地验证码</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登录功能-输入不匹配的用户名和密码</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登录功能-未认证用户登录</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登录功能-正确登录</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SE2019-FUNC-LOG-006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登录功能-已登录情况下访问该页面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等待验证-重新发送功能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等待验证-认证邮件链接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等待验证-修改邮箱功能</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等待验证-正确的邮箱输入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等待验证-输入非法格式的邮箱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等待验证-输入已被使用的邮箱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等待验证-认证邮件链接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等待验证-已登录情况下访问该页面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SE2019-FUNC-WAIT-009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等待验证-在未登录的情况下访问该页面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修改认证邮箱-输入正确的用户名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修改认证邮箱-输入不存在的用户名</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修改认证邮箱-邮件链接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修改认证邮箱-正确修改密码</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修改认证邮箱-密码不符合要求</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修改认证邮箱-两次密码不同</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SE2019-FUNC-CEMAL-007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修改认证邮箱-已登录情况下访问该页面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SE2019-FUNC-CPWD-001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修改密码-邮件链接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SE2019-FUNC-CPWD-002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修改密码-正确修改密码</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SE2019-FUNC-CPWD-003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修改密码-密码不符合要求</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SE2019-FUNC-CPWD-004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修改密码-两次密码不同</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SE2019-FUNC-CPWD-005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修改密码-未登录情况下访问该页面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SE2019-FUNC-CEMAILC-001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修改邮箱-正确的邮箱输入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SE2019-FUNC-CEMAILC-002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修改邮箱-输入非法格式的邮箱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SE2019-FUNC-CEMAILC-003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修改邮箱-输入已被使用的邮箱</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SE2019-FUNC-CEMAILC-004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修改邮箱-认证邮件链接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SE2019-FUNC-CEMAILC-005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修改邮箱-未登录情况下访问该页面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SE2019-FUNC-DEL-001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删除账号-注销账号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SE2019-FUNC-DEL-002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删除账号-邮件链接</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SE2019-FUNC-DEL-003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删除账号-再次访问页面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SE2019-FUNC-DEL-004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删除账号-取消注销</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SE2019-FUNC-DEL-005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删除账号-未登录情况下访问该页面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搜索功能- 正常使用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搜索功能-测试搜索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搜索功能-正常使用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搜索功能-必填项残缺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搜索功能-未登录情况下访问该页面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搜索功能-非投资人访问该页面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个人信息功能-浏览个人信息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个人信息功能-正确修改信息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个人信息功能-昵称为空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个人信息功能-项目领域为空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个人信息功能-非法头像格式</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SE2019-FUNC-INFO-005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个人信息功能-未登录情况下访问该页面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创建项目-正确填写必填信息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创建项目-项目名称为空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创建项目-地区为空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创建项目-项目领域为空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创建项目-上传文件超过10mb</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创建项目-正确上传策划书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创建项目-项目简介为空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创建项目-验证码为空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创建项目-验证码填写错误</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SE2019-FUNC-CP-0010</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创建项目-验证码刷新</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SE2019-FUNC-CP-0011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创建项目-未登录情况下访问该页面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SE2019-FUNC-CP-0012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创建项目-投资人访问该页面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修改项目-正确填写必填信息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修改项目-地区为空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修改项目-项目领域为空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修改项目-上传文件超过10mb</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修改项目-有策划书时覆盖之前策划书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修改项目-无策划书时正确上传策划书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修改项目-下载之前上传的策划书</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修改项目-项目简介为空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修改项目-验证码为空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SE2019-FUNC-MP-0010</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修改项目-验证码填写错误</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修改项目-验证码刷新</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修改项目-未登录情况下访问该页面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修改项目-投资人访问该页面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修改项目-修改不存在的项目信息</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SE2019-FUNC-MP-0015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修改项目-项目创建者非当前登录用户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SE2019-FUNC-SPACE-001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个人空间-访问我的空间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SE2019-FUNC-SPACE-002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个人空间-访问他人的空间</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SE2019-FUNC-SPACE-003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个人空间-访问不存在的用户的空间</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关注功能-关注用户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关注功能-取消关注用户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关注功能-未登录时关注用户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关注功能-关注不存在的用户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关注功能-取消关注不存在的用户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关注功能-关注已关注的用户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SE2019-FUNC-ATT-007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关注功能-取消关注未关注的用户</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SE2019-FUNC-COLL-001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收藏功能-收藏项目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SE2019-FUNC-COLL-002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收藏功能-取消收藏项目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SE2019-FUNC-COLL-003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收藏功能-收藏不存在的项目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SE2019-FUNC-COLL-004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收藏功能-取消收藏不存在的项目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SE2019-FUNC-COLL-005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收藏功能-未登录时收藏项目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SE2019-FUNC-DYN-001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动态功能-收藏的项目信息发生改变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SE2019-FUNC-DYN-002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动态功能-关注的用户创建了新的项目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SE2019-FUNC-DYN-003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动态功能-未登录访问该页面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历史功能-访问低于自己权限的项目才可以记录浏览历史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历史功能-访问低于自己权限的项目不会记录浏览历史</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历史功能-重复浏览时记录会刷新</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历史功能-删除单条历史</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历史功能-删除不存在的历史</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历史功能-清空历史</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SE2019-FUNC-HISTORY-007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历史功能-未登录访问该页面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SE2019-FUNC-VCOLL-001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访问收藏-访问自己的收藏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SE2019-FUNC-VCOLL-002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访问收藏-访问他人的收藏</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SE2019-FUNC-VCOLL-003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访问收藏-访问不存在用户的收藏页面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SE2019-FUNC-VATT-001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访问关注-访问自己的关注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SE2019-FUNC-VATT-002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访问关注-访问他人的关注</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SE2019-FUNC-VATT-003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访问关注-访问不存在用户的关注页面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SE2019-FUNC-VFAN-001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访问粉丝-访问自己的粉丝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SE2019-FUNC-VFAN-002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访问粉丝-访问他人的粉丝</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SE2019-FUNC-VFAN-003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访问粉丝-访问不存在用户的粉丝页面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聊天功能-正常聊天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聊天功能-查看更多聊天记录</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聊天功能-未读消息提示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SE2019-FUNC-CHAT-004</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聊天功能-未读消息提示的清除</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SE2019-FUNC-CHAT-005</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聊天功能-输入框为空时无法发送</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SE2019-FUNC-CHAT-006</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聊天功能-按Enter发送消息，按Ctrl+Enter换行</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SE2019-FUNC-CHAT-007</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聊天功能-删除最近联系人</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468</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SE2019-FUNC-CHAT-008</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聊天功能-与自己聊天</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469</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SE2019-FUNC-CHAT-009</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聊天功能-未登录访问页面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470</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SE2019-FUNC-CHAT-0010</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聊天功能-与不存在的用户聊天</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471</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SE2019-FUNC-PERM-001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权限控制-查看比自己权限高的且非自己创建的项目的信息                     </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472</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SE2019-FUNC-PERM-002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权限控制-查看比自己权限高的且是自己创建的项目的信息</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473</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SE2019-FUNC-PERM-003</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权限控制-隐藏高于自身权限的项目</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6" w:type="dxa"/>
            <w:gridSpan w:val="6"/>
            <w:shd w:val="clear" w:color="auto" w:fill="B3B3B3"/>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474</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SE2019-PERF-SPACE-001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测试需要加载较多静态资源（脚本、图片等）的网页</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475</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SE2019-PERF-SPACE-002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测试查询结果较多的页面</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476</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SE2019-PERF-UPLOAD-001</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小文件上传</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477</w:t>
            </w:r>
          </w:p>
        </w:tc>
        <w:tc>
          <w:tcPr>
            <w:tcW w:w="123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SE2019-PERF-UPLOAD-002</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大文件上传</w:t>
            </w:r>
          </w:p>
        </w:tc>
        <w:tc>
          <w:tcPr>
            <w:tcW w:w="1642"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通过</w:t>
            </w:r>
          </w:p>
        </w:tc>
        <w:tc>
          <w:tcPr>
            <w:tcW w:w="21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c>
          <w:tcPr>
            <w:tcW w:w="16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pPr>
          </w:p>
        </w:tc>
      </w:tr>
    </w:tbl>
    <w:p>
      <w:pPr>
        <w:spacing w:line="360" w:lineRule="auto"/>
        <w:ind w:firstLine="420" w:firstLineChars="200"/>
        <w:jc w:val="left"/>
      </w:pPr>
    </w:p>
    <w:p>
      <w:pPr>
        <w:pStyle w:val="2"/>
        <w:keepLines/>
        <w:numPr>
          <w:ilvl w:val="0"/>
          <w:numId w:val="3"/>
        </w:numPr>
        <w:spacing w:before="120" w:after="120" w:line="400" w:lineRule="exact"/>
        <w:jc w:val="left"/>
        <w:rPr>
          <w:rFonts w:ascii="黑体" w:hAnsi="黑体" w:eastAsia="黑体"/>
          <w:color w:val="auto"/>
          <w:sz w:val="30"/>
          <w:szCs w:val="30"/>
        </w:rPr>
      </w:pPr>
      <w:bookmarkStart w:id="47" w:name="_Toc22332"/>
      <w:r>
        <w:rPr>
          <w:rFonts w:hint="eastAsia" w:ascii="黑体" w:hAnsi="黑体" w:eastAsia="黑体"/>
          <w:color w:val="auto"/>
          <w:sz w:val="30"/>
          <w:szCs w:val="30"/>
        </w:rPr>
        <w:t>评估与建议</w:t>
      </w:r>
      <w:bookmarkEnd w:id="47"/>
    </w:p>
    <w:p>
      <w:pPr>
        <w:pStyle w:val="39"/>
        <w:spacing w:line="36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测试结果初步表明，本系统的平台网站的功能完善、能正常运行、一般情况下的健壮性较好。但由于安全和访问控制测试以及数据和数据库完整性测试基本上全部糅合进了功能测试内，本测试并不能显著地反应本系统中这两部分的问题。</w:t>
      </w:r>
    </w:p>
    <w:p>
      <w:pPr>
        <w:pStyle w:val="39"/>
        <w:spacing w:line="360" w:lineRule="auto"/>
        <w:ind w:firstLine="480" w:firstLineChars="200"/>
        <w:rPr>
          <w:rFonts w:hint="default" w:ascii="宋体" w:hAnsi="宋体" w:eastAsia="宋体"/>
          <w:color w:val="000000"/>
          <w:sz w:val="24"/>
          <w:lang w:val="en-US" w:eastAsia="zh-CN"/>
        </w:rPr>
      </w:pPr>
      <w:r>
        <w:rPr>
          <w:rFonts w:hint="eastAsia" w:ascii="宋体" w:hAnsi="宋体"/>
          <w:color w:val="000000"/>
          <w:sz w:val="24"/>
          <w:lang w:val="en-US" w:eastAsia="zh-CN"/>
        </w:rPr>
        <w:t>此外，界面测试中所暴露出的页面设计上较为不合理的问题较多，还需多向具有优秀的设计与排版借鉴，多加改善。由于测试环境与测试技术所限，暂未采取压力测试与通过网络攻击进行的测试，本系统在较为极端环境下的运行情况与信息安全没有很好的保障，需尽可能完善这部分的测试。</w:t>
      </w:r>
    </w:p>
    <w:p>
      <w:pPr>
        <w:rPr>
          <w:rFonts w:hint="eastAsia" w:ascii="宋体" w:hAnsi="宋体"/>
          <w:color w:val="000000"/>
          <w:sz w:val="24"/>
        </w:rPr>
      </w:pPr>
      <w:r>
        <w:rPr>
          <w:rFonts w:hint="eastAsia" w:ascii="宋体" w:hAnsi="宋体"/>
          <w:color w:val="000000"/>
          <w:sz w:val="24"/>
        </w:rPr>
        <w:br w:type="page"/>
      </w:r>
    </w:p>
    <w:p>
      <w:pPr>
        <w:pStyle w:val="2"/>
        <w:keepLines/>
        <w:numPr>
          <w:ilvl w:val="0"/>
          <w:numId w:val="3"/>
        </w:numPr>
        <w:spacing w:before="120" w:after="120" w:line="400" w:lineRule="exact"/>
        <w:jc w:val="left"/>
        <w:rPr>
          <w:rFonts w:ascii="黑体" w:hAnsi="黑体" w:eastAsia="黑体"/>
          <w:sz w:val="30"/>
          <w:szCs w:val="30"/>
        </w:rPr>
      </w:pPr>
      <w:bookmarkStart w:id="48" w:name="_Toc13590"/>
      <w:r>
        <w:rPr>
          <w:rFonts w:hint="eastAsia" w:ascii="黑体" w:hAnsi="黑体" w:eastAsia="黑体"/>
          <w:sz w:val="30"/>
          <w:szCs w:val="30"/>
        </w:rPr>
        <w:t>测试记录</w:t>
      </w:r>
      <w:bookmarkEnd w:id="48"/>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49" w:name="_Toc9065"/>
      <w:r>
        <w:rPr>
          <w:rFonts w:hint="eastAsia" w:ascii="黑体" w:hAnsi="黑体" w:eastAsia="黑体"/>
          <w:sz w:val="28"/>
          <w:szCs w:val="28"/>
        </w:rPr>
        <w:t>用户界面测试</w:t>
      </w:r>
      <w:bookmarkEnd w:id="49"/>
    </w:p>
    <w:p>
      <w:pPr>
        <w:pStyle w:val="4"/>
        <w:numPr>
          <w:ilvl w:val="0"/>
          <w:numId w:val="4"/>
        </w:numPr>
        <w:spacing w:before="0" w:after="0" w:line="360" w:lineRule="auto"/>
        <w:jc w:val="left"/>
        <w:rPr>
          <w:kern w:val="44"/>
        </w:rPr>
      </w:pPr>
      <w:bookmarkStart w:id="50" w:name="_Toc23294"/>
      <w:r>
        <w:rPr>
          <w:rFonts w:hint="eastAsia"/>
          <w:kern w:val="44"/>
        </w:rPr>
        <w:t>&lt;</w:t>
      </w:r>
      <w:r>
        <w:rPr>
          <w:rFonts w:hint="eastAsia"/>
          <w:kern w:val="44"/>
          <w:lang w:val="en-US" w:eastAsia="zh-CN"/>
        </w:rPr>
        <w:t>主页</w:t>
      </w:r>
      <w:r>
        <w:rPr>
          <w:rFonts w:hint="eastAsia"/>
          <w:kern w:val="44"/>
        </w:rPr>
        <w:t>&gt;测试</w:t>
      </w:r>
      <w:r>
        <w:rPr>
          <w:rFonts w:hint="eastAsia"/>
          <w:kern w:val="44"/>
          <w:lang w:val="en-US" w:eastAsia="zh-CN"/>
        </w:rPr>
        <w:t>1</w:t>
      </w:r>
      <w:bookmarkEnd w:id="5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测试主页的用户界面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“点我注册”“项目一览”按钮突兀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首页滚动栏的移动按钮和界面排序在白色背景下难以发现</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Footer上面的横线多余</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滚动栏红色字体过于显眼</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Footer的的四个链接没有指向地址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无提示字体，指向超链接变化简陋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1" w:name="_Toc7685"/>
      <w:r>
        <w:rPr>
          <w:rFonts w:hint="eastAsia"/>
          <w:kern w:val="44"/>
        </w:rPr>
        <w:t>&lt;</w:t>
      </w:r>
      <w:r>
        <w:rPr>
          <w:rFonts w:hint="eastAsia"/>
          <w:kern w:val="44"/>
          <w:lang w:val="en-US" w:eastAsia="zh-CN"/>
        </w:rPr>
        <w:t>主页</w:t>
      </w:r>
      <w:r>
        <w:rPr>
          <w:rFonts w:hint="eastAsia"/>
          <w:kern w:val="44"/>
        </w:rPr>
        <w:t>&gt;测试</w:t>
      </w:r>
      <w:r>
        <w:rPr>
          <w:rFonts w:hint="eastAsia"/>
          <w:kern w:val="44"/>
          <w:lang w:val="en-US" w:eastAsia="zh-CN"/>
        </w:rPr>
        <w:t>2</w:t>
      </w:r>
      <w:bookmarkEnd w:id="51"/>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测试主页的用户界面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“点我注册”“项目一览”“创建项目”按钮的蓝色方框突兀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首页滚动栏的移动按钮和界面排序在白色背景下难以发现</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Footer上面的横线多余</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滚动栏红色字体过于显眼</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Footer的的四个链接没有指向地址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指向超链接变化简陋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输入提示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有限制的输入框有提示</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未输入时无提示</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2" w:name="_Toc844"/>
      <w:r>
        <w:rPr>
          <w:rFonts w:hint="eastAsia"/>
          <w:kern w:val="44"/>
        </w:rPr>
        <w:t>&lt;</w:t>
      </w:r>
      <w:r>
        <w:rPr>
          <w:rFonts w:hint="eastAsia"/>
          <w:kern w:val="44"/>
          <w:lang w:val="en-US" w:eastAsia="zh-CN"/>
        </w:rPr>
        <w:t>登录页</w:t>
      </w:r>
      <w:r>
        <w:rPr>
          <w:rFonts w:hint="eastAsia"/>
          <w:kern w:val="44"/>
        </w:rPr>
        <w:t>&gt;测试</w:t>
      </w:r>
      <w:bookmarkEnd w:id="5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测试主页的登录界面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背景单调</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用户名密码与验证码格式不一致</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找回密码位置不符合用户习惯</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找回密码过大</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输入框格式一致排版对齐</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格式不一致</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用户名与密码对齐，验证码内容较短不对齐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3" w:name="_Toc17751"/>
      <w:r>
        <w:rPr>
          <w:rFonts w:hint="eastAsia"/>
          <w:kern w:val="44"/>
        </w:rPr>
        <w:t>&lt;</w:t>
      </w:r>
      <w:r>
        <w:rPr>
          <w:rFonts w:hint="eastAsia"/>
          <w:kern w:val="44"/>
          <w:lang w:val="en-US" w:eastAsia="zh-CN"/>
        </w:rPr>
        <w:t>注册</w:t>
      </w:r>
      <w:r>
        <w:rPr>
          <w:rFonts w:hint="eastAsia"/>
          <w:kern w:val="44"/>
        </w:rPr>
        <w:t>&gt;测试</w:t>
      </w:r>
      <w:bookmarkEnd w:id="5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项目一览按钮突兀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Footer上面的横线多余</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Footer的的四个链接没有指向地址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输入框格式一致且友好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验证码在输入框内</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指向超链接变化简陋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输入提示字体</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有限制输入框有提示</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输入前无提示</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4" w:name="_Toc29379"/>
      <w:r>
        <w:rPr>
          <w:rFonts w:hint="eastAsia"/>
          <w:kern w:val="44"/>
        </w:rPr>
        <w:t>&lt;</w:t>
      </w:r>
      <w:r>
        <w:rPr>
          <w:rFonts w:hint="eastAsia"/>
          <w:kern w:val="44"/>
          <w:lang w:val="en-US" w:eastAsia="zh-CN"/>
        </w:rPr>
        <w:t>我的空间</w:t>
      </w:r>
      <w:r>
        <w:rPr>
          <w:rFonts w:hint="eastAsia"/>
          <w:kern w:val="44"/>
        </w:rPr>
        <w:t>&gt;测试</w:t>
      </w:r>
      <w:bookmarkEnd w:id="54"/>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测试个人空间的我的空间界面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页面长度超出。毫无意义的增加了左右滚动条</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我的项目和已有项目的变色显示没有意义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指向超链接应去掉横线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5" w:name="_Toc29764"/>
      <w:r>
        <w:rPr>
          <w:rFonts w:hint="eastAsia"/>
          <w:kern w:val="44"/>
        </w:rPr>
        <w:t>&lt;</w:t>
      </w:r>
      <w:r>
        <w:rPr>
          <w:rFonts w:hint="eastAsia"/>
          <w:kern w:val="44"/>
          <w:lang w:val="en-US" w:eastAsia="zh-CN"/>
        </w:rPr>
        <w:t>创建项目</w:t>
      </w:r>
      <w:r>
        <w:rPr>
          <w:rFonts w:hint="eastAsia"/>
          <w:kern w:val="44"/>
        </w:rPr>
        <w:t>&gt;测试</w:t>
      </w:r>
      <w:bookmarkEnd w:id="5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测试创建项目界面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用户登录，用户是创业者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同之前变色无意义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指向超链接应去掉横线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输入提示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有限制输入框有提示</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输入前无提示</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6" w:name="_Toc25890"/>
      <w:r>
        <w:rPr>
          <w:rFonts w:hint="eastAsia"/>
          <w:kern w:val="44"/>
        </w:rPr>
        <w:t>&lt;</w:t>
      </w:r>
      <w:r>
        <w:rPr>
          <w:rFonts w:hint="eastAsia"/>
          <w:kern w:val="44"/>
          <w:lang w:val="en-US" w:eastAsia="zh-CN"/>
        </w:rPr>
        <w:t>已有项目</w:t>
      </w:r>
      <w:r>
        <w:rPr>
          <w:rFonts w:hint="eastAsia"/>
          <w:kern w:val="44"/>
        </w:rPr>
        <w:t>&gt;测试</w:t>
      </w:r>
      <w:bookmarkEnd w:id="56"/>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测试个人空间的我的空间界面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用户登录，用户是创业者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页面长度超出。毫无意义的增加了左右滚动条</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我的项目和已有项目的变色显示没有意义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指向超链接应去掉横线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7" w:name="_Toc14932"/>
      <w:r>
        <w:rPr>
          <w:rFonts w:hint="eastAsia"/>
          <w:kern w:val="44"/>
        </w:rPr>
        <w:t>&lt;</w:t>
      </w:r>
      <w:r>
        <w:rPr>
          <w:rFonts w:hint="eastAsia"/>
          <w:kern w:val="44"/>
          <w:lang w:val="en-US" w:eastAsia="zh-CN"/>
        </w:rPr>
        <w:t>我的信息</w:t>
      </w:r>
      <w:r>
        <w:rPr>
          <w:rFonts w:hint="eastAsia"/>
          <w:kern w:val="44"/>
        </w:rPr>
        <w:t>&gt;测试</w:t>
      </w:r>
      <w:bookmarkEnd w:id="5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测试个人空间的个人信息界面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整体的黑白颜色与右边鲜艳颜色不符</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1同之前相同按钮突兀</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 修改按钮过长且应在领域下方</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1同之前变色无意义</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2头像内容看着较为突兀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同之前应去掉横线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2019.05.18</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8" w:name="_Toc27529"/>
      <w:r>
        <w:rPr>
          <w:rFonts w:hint="eastAsia"/>
          <w:kern w:val="44"/>
        </w:rPr>
        <w:t>&lt;</w:t>
      </w:r>
      <w:r>
        <w:rPr>
          <w:rFonts w:hint="eastAsia"/>
          <w:kern w:val="44"/>
          <w:lang w:val="en-US" w:eastAsia="zh-CN"/>
        </w:rPr>
        <w:t>收藏</w:t>
      </w:r>
      <w:r>
        <w:rPr>
          <w:rFonts w:hint="eastAsia"/>
          <w:kern w:val="44"/>
        </w:rPr>
        <w:t>&gt;测试</w:t>
      </w:r>
      <w:bookmarkEnd w:id="58"/>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测试个人空间的收藏界面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页面长度超出。毫无意义的增加了左右滚动条</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我的项目和已有项目的变色显示没有意义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界面展示图片样式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 xml:space="preserve">   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界面同一部分的图片样式一致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指向超链接应去掉横线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59" w:name="_Toc3322"/>
      <w:r>
        <w:rPr>
          <w:rFonts w:hint="eastAsia"/>
          <w:kern w:val="44"/>
        </w:rPr>
        <w:t>&lt;</w:t>
      </w:r>
      <w:r>
        <w:rPr>
          <w:rFonts w:hint="eastAsia"/>
          <w:kern w:val="44"/>
          <w:lang w:val="en-US" w:eastAsia="zh-CN"/>
        </w:rPr>
        <w:t>浏览历史</w:t>
      </w:r>
      <w:r>
        <w:rPr>
          <w:rFonts w:hint="eastAsia"/>
          <w:kern w:val="44"/>
        </w:rPr>
        <w:t>&gt;测试</w:t>
      </w:r>
      <w:bookmarkEnd w:id="59"/>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测试个人空间的浏览历史界面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1同之前相同按钮突兀</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2 删除按钮的颜色过于显眼</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3 下方的跳转按钮过大</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4下一页和末页反了</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lang w:val="en-US" w:eastAsia="zh-CN"/>
              </w:rPr>
            </w:pPr>
            <w:r>
              <w:rPr>
                <w:rFonts w:hint="eastAsia"/>
                <w:sz w:val="24"/>
                <w:lang w:val="en-US" w:eastAsia="zh-CN"/>
              </w:rPr>
              <w:t>1同之前变色无意义</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2页面下方空白过多</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字体居中测试</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必要字体居中</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0" w:name="_Toc29484"/>
      <w:r>
        <w:rPr>
          <w:rFonts w:hint="eastAsia"/>
          <w:kern w:val="44"/>
        </w:rPr>
        <w:t>&lt;</w:t>
      </w:r>
      <w:r>
        <w:rPr>
          <w:rFonts w:hint="eastAsia"/>
          <w:kern w:val="44"/>
          <w:lang w:val="en-US" w:eastAsia="zh-CN"/>
        </w:rPr>
        <w:t>关注</w:t>
      </w:r>
      <w:r>
        <w:rPr>
          <w:rFonts w:hint="eastAsia"/>
          <w:kern w:val="44"/>
        </w:rPr>
        <w:t>&gt;测试</w:t>
      </w:r>
      <w:bookmarkEnd w:id="6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1"/>
                <w:szCs w:val="21"/>
                <w:lang w:val="en-US" w:eastAsia="zh-CN"/>
              </w:rPr>
              <w:t>测试个人空间的关注界面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同之前变色无意义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界面中的所有提示字体的样式友好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1" w:name="_Toc25592"/>
      <w:r>
        <w:rPr>
          <w:rFonts w:hint="eastAsia"/>
          <w:kern w:val="44"/>
        </w:rPr>
        <w:t>&lt;</w:t>
      </w:r>
      <w:r>
        <w:rPr>
          <w:rFonts w:hint="eastAsia"/>
          <w:kern w:val="44"/>
          <w:lang w:val="en-US" w:eastAsia="zh-CN"/>
        </w:rPr>
        <w:t>粉丝</w:t>
      </w:r>
      <w:r>
        <w:rPr>
          <w:rFonts w:hint="eastAsia"/>
          <w:kern w:val="44"/>
        </w:rPr>
        <w:t>&gt;测试</w:t>
      </w:r>
      <w:bookmarkEnd w:id="61"/>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szCs w:val="24"/>
                <w:lang w:val="en-US" w:eastAsia="zh-CN"/>
              </w:rPr>
              <w:t>测试个人空间的粉丝界面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是否有错别字</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没有错别字</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界面线条基本对齐，格式一致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3</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整体界面风格一致</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4</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同一主题按钮风格一致且友好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同之前相同按钮突兀</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5</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按钮样式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用户能明显发现按钮</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6</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界面的排版符合用户习惯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同之前变色无意义</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7</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操作是否友好</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界面的操作符合用户习惯</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8</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无</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字体样式一致且对用户友好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9</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界面链接是否正常</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给出的链接都指向地址</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10</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界面输入框校验</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界面的输入框都有校验</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11</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提示字体格式</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输入点击测试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界面中所有提示字体的样式友好</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12</w:t>
            </w: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数据溢出</w:t>
            </w: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输入测试</w:t>
            </w: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数据不会溢出框外</w:t>
            </w: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lang w:val="en-US" w:eastAsia="zh-CN"/>
              </w:rPr>
              <w:t>符合期望</w:t>
            </w: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郑宇宸</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2019.05.19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2" w:name="_Toc24215"/>
      <w:r>
        <w:rPr>
          <w:rFonts w:hint="eastAsia"/>
          <w:kern w:val="44"/>
        </w:rPr>
        <w:t>&lt;</w:t>
      </w:r>
      <w:r>
        <w:rPr>
          <w:rFonts w:hint="eastAsia"/>
          <w:kern w:val="44"/>
          <w:lang w:val="en-US" w:eastAsia="zh-CN"/>
        </w:rPr>
        <w:t>修改密码</w:t>
      </w:r>
      <w:r>
        <w:rPr>
          <w:rFonts w:hint="eastAsia"/>
          <w:kern w:val="44"/>
        </w:rPr>
        <w:t>&gt;测试</w:t>
      </w:r>
      <w:bookmarkEnd w:id="6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同之前相同按钮突兀</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在高度上不够居中，集中在上部</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Footer四个超链接无指向</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输入提示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有限制输入框有提示</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输入前无提示</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3" w:name="_Toc8735"/>
      <w:r>
        <w:rPr>
          <w:rFonts w:hint="eastAsia"/>
          <w:kern w:val="44"/>
        </w:rPr>
        <w:t>&lt;</w:t>
      </w:r>
      <w:r>
        <w:rPr>
          <w:rFonts w:hint="eastAsia"/>
          <w:kern w:val="44"/>
          <w:lang w:val="en-US" w:eastAsia="zh-CN"/>
        </w:rPr>
        <w:t>修改邮箱</w:t>
      </w:r>
      <w:r>
        <w:rPr>
          <w:rFonts w:hint="eastAsia"/>
          <w:kern w:val="44"/>
        </w:rPr>
        <w:t>&gt;测试</w:t>
      </w:r>
      <w:bookmarkEnd w:id="6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测试修改邮箱界面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1同之前相同按钮突兀</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2指向确认按钮时的绿色填充突兀</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同之前超链接无指向</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4" w:name="_Toc11786"/>
      <w:r>
        <w:rPr>
          <w:rFonts w:hint="eastAsia"/>
          <w:kern w:val="44"/>
        </w:rPr>
        <w:t>&lt;</w:t>
      </w:r>
      <w:r>
        <w:rPr>
          <w:rFonts w:hint="eastAsia"/>
          <w:kern w:val="44"/>
          <w:lang w:val="en-US" w:eastAsia="zh-CN"/>
        </w:rPr>
        <w:t>关注</w:t>
      </w:r>
      <w:r>
        <w:rPr>
          <w:rFonts w:hint="eastAsia"/>
          <w:kern w:val="44"/>
        </w:rPr>
        <w:t>&gt;测试</w:t>
      </w:r>
      <w:bookmarkEnd w:id="64"/>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测试个人空间的关注界面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同之前相同按钮突兀</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同之前变色无意义</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5" w:name="_Toc29873"/>
      <w:r>
        <w:rPr>
          <w:rFonts w:hint="eastAsia"/>
          <w:kern w:val="44"/>
        </w:rPr>
        <w:t>&lt;</w:t>
      </w:r>
      <w:r>
        <w:rPr>
          <w:rFonts w:hint="eastAsia"/>
          <w:kern w:val="44"/>
          <w:lang w:val="en-US" w:eastAsia="zh-CN"/>
        </w:rPr>
        <w:t>查看个人项目</w:t>
      </w:r>
      <w:r>
        <w:rPr>
          <w:rFonts w:hint="eastAsia"/>
          <w:kern w:val="44"/>
        </w:rPr>
        <w:t>&gt;测试</w:t>
      </w:r>
      <w:bookmarkEnd w:id="6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测试查看自己创建的项目界面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项目本人建立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1同之前相同按钮突兀</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2融资进展招聘情况，项目领域按钮无指向</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3按钮颜色突兀</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按钮无指向是设计如此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推荐项目中的项目名称应居中</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6" w:name="_Toc22453"/>
      <w:r>
        <w:rPr>
          <w:rFonts w:hint="eastAsia"/>
          <w:kern w:val="44"/>
        </w:rPr>
        <w:t>&lt;</w:t>
      </w:r>
      <w:r>
        <w:rPr>
          <w:rFonts w:hint="eastAsia"/>
          <w:kern w:val="44"/>
          <w:lang w:val="en-US" w:eastAsia="zh-CN"/>
        </w:rPr>
        <w:t>登录查看他人项目</w:t>
      </w:r>
      <w:r>
        <w:rPr>
          <w:rFonts w:hint="eastAsia"/>
          <w:kern w:val="44"/>
        </w:rPr>
        <w:t>&gt;测试</w:t>
      </w:r>
      <w:bookmarkEnd w:id="66"/>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测试查看他人创建的项目界面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项目非本人建立，登录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同个人项目测试</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按钮不能点击是设计如此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7" w:name="_Toc26415"/>
      <w:r>
        <w:rPr>
          <w:rFonts w:hint="eastAsia"/>
          <w:kern w:val="44"/>
        </w:rPr>
        <w:t>&lt;</w:t>
      </w:r>
      <w:r>
        <w:rPr>
          <w:rFonts w:hint="eastAsia"/>
          <w:kern w:val="44"/>
          <w:lang w:val="en-US" w:eastAsia="zh-CN"/>
        </w:rPr>
        <w:t>未登录查看他人项目</w:t>
      </w:r>
      <w:r>
        <w:rPr>
          <w:rFonts w:hint="eastAsia"/>
          <w:kern w:val="44"/>
        </w:rPr>
        <w:t>&gt;测试</w:t>
      </w:r>
      <w:bookmarkEnd w:id="6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测试查看他人创建的项目界面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项目非本人建立，未登录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主要区别在于推荐功能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同个人项目测试</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按钮不能点击是设计如此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同之前底部无指向</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8" w:name="_Toc14048"/>
      <w:r>
        <w:rPr>
          <w:rFonts w:hint="eastAsia"/>
          <w:kern w:val="44"/>
        </w:rPr>
        <w:t>&lt;</w:t>
      </w:r>
      <w:r>
        <w:rPr>
          <w:rFonts w:hint="eastAsia"/>
          <w:kern w:val="44"/>
          <w:lang w:val="en-US" w:eastAsia="zh-CN"/>
        </w:rPr>
        <w:t>搜索成功</w:t>
      </w:r>
      <w:r>
        <w:rPr>
          <w:rFonts w:hint="eastAsia"/>
          <w:kern w:val="44"/>
        </w:rPr>
        <w:t>&gt;测试</w:t>
      </w:r>
      <w:bookmarkEnd w:id="68"/>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测试搜索成功时搜索界面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1同之前导航栏</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2给出的tag按钮不能点击</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3页数按钮过大</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按钮不能点击是设计如此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下一页与末页反了</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当简介较短时，项目的tag与简介较长项目的tag不对齐</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当六个项目简介都较长时，页码按钮需要拖动，当一排三个较短时，页码不需要拖动</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自适应长度页面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项目名称应居中</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同之前底部无指向</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69" w:name="_Toc5733"/>
      <w:r>
        <w:rPr>
          <w:rFonts w:hint="eastAsia"/>
          <w:kern w:val="44"/>
        </w:rPr>
        <w:t>&lt;</w:t>
      </w:r>
      <w:r>
        <w:rPr>
          <w:rFonts w:hint="eastAsia"/>
          <w:kern w:val="44"/>
          <w:lang w:val="en-US" w:eastAsia="zh-CN"/>
        </w:rPr>
        <w:t>搜索失败</w:t>
      </w:r>
      <w:r>
        <w:rPr>
          <w:rFonts w:hint="eastAsia"/>
          <w:kern w:val="44"/>
        </w:rPr>
        <w:t>&gt;测试</w:t>
      </w:r>
      <w:bookmarkEnd w:id="69"/>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测试搜索失败时的搜索界面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搜索失败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70" w:name="_Toc28991"/>
      <w:r>
        <w:rPr>
          <w:rFonts w:hint="eastAsia"/>
          <w:kern w:val="44"/>
        </w:rPr>
        <w:t>&lt;</w:t>
      </w:r>
      <w:r>
        <w:rPr>
          <w:rFonts w:hint="eastAsia"/>
          <w:kern w:val="44"/>
          <w:lang w:val="en-US" w:eastAsia="zh-CN"/>
        </w:rPr>
        <w:t>项目一览</w:t>
      </w:r>
      <w:r>
        <w:rPr>
          <w:rFonts w:hint="eastAsia"/>
          <w:kern w:val="44"/>
        </w:rPr>
        <w:t>&gt;测试</w:t>
      </w:r>
      <w:bookmarkEnd w:id="7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测试项目一览界面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同搜索成功</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下一页与末页反了</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同搜索成功</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同搜索成功</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同搜索成功</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71" w:name="_Toc1253"/>
      <w:r>
        <w:rPr>
          <w:rFonts w:hint="eastAsia"/>
          <w:kern w:val="44"/>
        </w:rPr>
        <w:t>&lt;</w:t>
      </w:r>
      <w:r>
        <w:rPr>
          <w:rFonts w:hint="eastAsia"/>
          <w:kern w:val="44"/>
          <w:lang w:val="en-US" w:eastAsia="zh-CN"/>
        </w:rPr>
        <w:t>项目一览</w:t>
      </w:r>
      <w:r>
        <w:rPr>
          <w:rFonts w:hint="eastAsia"/>
          <w:kern w:val="44"/>
        </w:rPr>
        <w:t>&gt;测试</w:t>
      </w:r>
      <w:bookmarkEnd w:id="71"/>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测试删除账户界面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1删除按钮过长</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2同之前导航栏按钮</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同之前底部导航栏</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72" w:name="_Toc27654"/>
      <w:r>
        <w:rPr>
          <w:rFonts w:hint="eastAsia"/>
          <w:kern w:val="44"/>
        </w:rPr>
        <w:t>&lt;</w:t>
      </w:r>
      <w:r>
        <w:rPr>
          <w:rFonts w:hint="eastAsia"/>
          <w:kern w:val="44"/>
          <w:lang w:val="en-US" w:eastAsia="zh-CN"/>
        </w:rPr>
        <w:t>删除账户</w:t>
      </w:r>
      <w:r>
        <w:rPr>
          <w:rFonts w:hint="eastAsia"/>
          <w:kern w:val="44"/>
        </w:rPr>
        <w:t>&gt;测试</w:t>
      </w:r>
      <w:bookmarkEnd w:id="7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测试删除账户界面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1删除按钮过长</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2同之前导航栏按钮</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同之前底部导航栏</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73" w:name="_Toc25688"/>
      <w:r>
        <w:rPr>
          <w:rFonts w:hint="eastAsia"/>
          <w:kern w:val="44"/>
        </w:rPr>
        <w:t>&lt;</w:t>
      </w:r>
      <w:r>
        <w:rPr>
          <w:rFonts w:hint="eastAsia"/>
          <w:kern w:val="44"/>
          <w:lang w:val="en-US" w:eastAsia="zh-CN"/>
        </w:rPr>
        <w:t>聊天</w:t>
      </w:r>
      <w:r>
        <w:rPr>
          <w:rFonts w:hint="eastAsia"/>
          <w:kern w:val="44"/>
        </w:rPr>
        <w:t>&gt;测试</w:t>
      </w:r>
      <w:bookmarkEnd w:id="7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测试聊天界面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背景单调</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同之前导航栏</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页面背景和聊天背景都是灰色，用户难以分辨</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1左侧点击谁谁就上浮的操作似乎没有必要</w:t>
            </w:r>
          </w:p>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2用户在聊天页面多次聊天后没有切换其他也页面的方式</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4"/>
        <w:numPr>
          <w:ilvl w:val="0"/>
          <w:numId w:val="4"/>
        </w:numPr>
        <w:spacing w:before="0" w:after="0" w:line="360" w:lineRule="auto"/>
        <w:jc w:val="left"/>
        <w:rPr>
          <w:kern w:val="44"/>
        </w:rPr>
      </w:pPr>
      <w:bookmarkStart w:id="74" w:name="_Toc30327"/>
      <w:r>
        <w:rPr>
          <w:rFonts w:hint="eastAsia"/>
          <w:kern w:val="44"/>
        </w:rPr>
        <w:t>&lt;</w:t>
      </w:r>
      <w:r>
        <w:rPr>
          <w:rFonts w:hint="eastAsia"/>
          <w:kern w:val="44"/>
          <w:lang w:val="en-US" w:eastAsia="zh-CN"/>
        </w:rPr>
        <w:t>投资人认证</w:t>
      </w:r>
      <w:r>
        <w:rPr>
          <w:rFonts w:hint="eastAsia"/>
          <w:kern w:val="44"/>
        </w:rPr>
        <w:t>&gt;测试</w:t>
      </w:r>
      <w:bookmarkEnd w:id="74"/>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测试目的</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测试投资人认证界面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前提条件</w:t>
            </w:r>
          </w:p>
        </w:tc>
        <w:tc>
          <w:tcPr>
            <w:tcW w:w="7814" w:type="dxa"/>
            <w:gridSpan w:val="6"/>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用户是投资者，登录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参考信息</w:t>
            </w:r>
          </w:p>
        </w:tc>
        <w:tc>
          <w:tcPr>
            <w:tcW w:w="3490" w:type="dxa"/>
            <w:gridSpan w:val="2"/>
            <w:tcBorders>
              <w:bottom w:val="single" w:color="auto" w:sz="4" w:space="0"/>
            </w:tcBorders>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w:t>
            </w:r>
          </w:p>
        </w:tc>
        <w:tc>
          <w:tcPr>
            <w:tcW w:w="1995" w:type="dxa"/>
            <w:gridSpan w:val="2"/>
            <w:tcBorders>
              <w:bottom w:val="single" w:color="auto" w:sz="4" w:space="0"/>
            </w:tcBorders>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特殊说明</w:t>
            </w:r>
          </w:p>
        </w:tc>
        <w:tc>
          <w:tcPr>
            <w:tcW w:w="2329"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用例编号</w:t>
            </w:r>
          </w:p>
        </w:tc>
        <w:tc>
          <w:tcPr>
            <w:tcW w:w="1968"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用例说明</w:t>
            </w:r>
          </w:p>
        </w:tc>
        <w:tc>
          <w:tcPr>
            <w:tcW w:w="1530" w:type="dxa"/>
            <w:gridSpan w:val="2"/>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输入/操作</w:t>
            </w:r>
          </w:p>
        </w:tc>
        <w:tc>
          <w:tcPr>
            <w:tcW w:w="1987"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期望结果</w:t>
            </w:r>
          </w:p>
        </w:tc>
        <w:tc>
          <w:tcPr>
            <w:tcW w:w="1343"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测试结果</w:t>
            </w:r>
          </w:p>
        </w:tc>
        <w:tc>
          <w:tcPr>
            <w:tcW w:w="986" w:type="dxa"/>
            <w:shd w:val="clear" w:color="auto" w:fill="D9D9D9"/>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是否有错别字</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没有错别字</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界面线条基本对齐，格式一致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整体界面风格一致</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同一主题按钮风格一致且友好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同之前导航栏</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5</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按钮样式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用户能明显发现按钮</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6</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界面的排版符合用户习惯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7</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操作是否友好</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界面的操作符合用户习惯</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8</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字体样式一致且对用户友好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9</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界面链接是否正常</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给出的链接都指向地址</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10</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界面输入框校验</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界面的输入框都有校验</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11</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提示字体格式</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输入点击测试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界面中的所有提示字体的样式友好</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12</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数据溢出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输入测试</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数据不会溢出框外</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符合期望</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13</w:t>
            </w:r>
          </w:p>
        </w:tc>
        <w:tc>
          <w:tcPr>
            <w:tcW w:w="1968"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输入提示</w:t>
            </w:r>
          </w:p>
        </w:tc>
        <w:tc>
          <w:tcPr>
            <w:tcW w:w="1530"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无</w:t>
            </w:r>
          </w:p>
        </w:tc>
        <w:tc>
          <w:tcPr>
            <w:tcW w:w="1987"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有限制输入框有提示</w:t>
            </w:r>
          </w:p>
        </w:tc>
        <w:tc>
          <w:tcPr>
            <w:tcW w:w="1343"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输入前无提示</w:t>
            </w:r>
          </w:p>
        </w:tc>
        <w:tc>
          <w:tcPr>
            <w:tcW w:w="986" w:type="dxa"/>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测试结论</w:t>
            </w:r>
          </w:p>
        </w:tc>
        <w:tc>
          <w:tcPr>
            <w:tcW w:w="7814" w:type="dxa"/>
            <w:gridSpan w:val="6"/>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测试人员</w:t>
            </w:r>
          </w:p>
        </w:tc>
        <w:tc>
          <w:tcPr>
            <w:tcW w:w="3490" w:type="dxa"/>
            <w:gridSpan w:val="2"/>
            <w:shd w:val="clear" w:color="auto" w:fill="auto"/>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           郑宇宸                             </w:t>
            </w:r>
          </w:p>
        </w:tc>
        <w:tc>
          <w:tcPr>
            <w:tcW w:w="1995" w:type="dxa"/>
            <w:gridSpan w:val="2"/>
            <w:shd w:val="clear" w:color="auto" w:fill="B3B3B3"/>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测试日期</w:t>
            </w:r>
          </w:p>
        </w:tc>
        <w:tc>
          <w:tcPr>
            <w:tcW w:w="2329" w:type="dxa"/>
            <w:gridSpan w:val="2"/>
          </w:tcPr>
          <w:p>
            <w:pPr>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2019.5.19</w:t>
            </w:r>
          </w:p>
        </w:tc>
      </w:tr>
    </w:tbl>
    <w:p>
      <w:pPr>
        <w:spacing w:line="360" w:lineRule="auto"/>
        <w:ind w:firstLine="420" w:firstLineChars="200"/>
        <w:jc w:val="left"/>
      </w:pP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75" w:name="_Toc582"/>
      <w:r>
        <w:rPr>
          <w:rFonts w:hint="eastAsia" w:ascii="黑体" w:hAnsi="黑体" w:eastAsia="黑体"/>
          <w:sz w:val="28"/>
          <w:szCs w:val="28"/>
        </w:rPr>
        <w:t>功能测试</w:t>
      </w:r>
      <w:bookmarkEnd w:id="75"/>
    </w:p>
    <w:p>
      <w:pPr>
        <w:pStyle w:val="4"/>
        <w:numPr>
          <w:ilvl w:val="0"/>
          <w:numId w:val="4"/>
        </w:numPr>
        <w:spacing w:before="0" w:after="0" w:line="360" w:lineRule="auto"/>
        <w:jc w:val="left"/>
        <w:rPr>
          <w:rFonts w:hint="eastAsia"/>
          <w:kern w:val="44"/>
        </w:rPr>
      </w:pPr>
      <w:bookmarkStart w:id="76" w:name="_Toc280280117"/>
      <w:bookmarkStart w:id="77" w:name="_Toc15872"/>
      <w:r>
        <w:rPr>
          <w:rFonts w:hint="eastAsia"/>
          <w:kern w:val="44"/>
        </w:rPr>
        <w:t>&lt;注册&gt;测试</w:t>
      </w:r>
      <w:bookmarkEnd w:id="76"/>
      <w:bookmarkEnd w:id="7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验证注册功能的常规使用情况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测试验证码刷新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点击验证码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验证码刷新</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有未填项目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依次尝试只填其中一项至只缺一项的所有填写情况</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无法注册</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验证码错误</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输入错误的验证码，其他项均为标准输入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正确的用户名输入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输入3位/16位/只由数字组成/只有字母组成/由字母数字组成的用户名，其他项均为标准输入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跳转到注册成功提示页面并成功发出认证邮件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用户名长度过长</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输入17位的用户名，其他项均为标准输入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用户名长度过短</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输入2位的用户名，其他项均为标准输入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用户名已被注册</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输入已被注册的用户名，其他为标准输入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用户名含有非法字符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输入含有符号的用户名，其他项均为标准输入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正确的密码输入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输入6位/16位/只由数字组成/只有字母组成/由字母数字组成的密码，其他项均为标准输入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跳转到注册成功提示页面并成功发出认证邮件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密码长度过长</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输入17位密码，其他项均为标准输入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密码长度过短</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输入5位密码，其他项均为标准输入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密码含有非法字符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输入含有符号的密码，其他项均为标准输入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两次输入的密码不一致</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输入标准格式的密码，但两次输入密码不同</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输入正确的身份证号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输入18位只含数字和字母的身份证号，其他为标准输入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跳转到注册成功提示页面并成功发出认证邮件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输入长度错误地身份证号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输入17/19位的身份证号，其他项为标准输入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输入正确的联系方式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输入11位纯数字号码，其他项为标准输入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跳转到注册成功提示页面并成功发出认证邮件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输入长度错误地联系方式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输入12位纯数字，其他项为标准输入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输入不为纯数字的联系方式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输入含字母11位联系方式，其他为标准输入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正确的邮箱输入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输入格式正确的、未被使用的邮箱，其他为标准输入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跳转到注册成功提示页面并成功发出认证邮件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输入非法格式的邮箱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输入不含@的邮箱，其他为标准输入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留在注册页面并报出提示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全部重填按钮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点击全部重填按钮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所有项变为空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认证邮件链接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点击认证邮件中的链接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跳转的认证完成提示界面，随后跳转至首页，用户再次登录时为已认证状态</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78" w:name="_Toc15439"/>
      <w:r>
        <w:rPr>
          <w:rFonts w:hint="eastAsia"/>
          <w:kern w:val="44"/>
        </w:rPr>
        <w:t>&lt;登录&gt;测试</w:t>
      </w:r>
      <w:bookmarkEnd w:id="78"/>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验证登录功能的常规使用情况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验证码刷新功能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点击验证码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验证码刷新</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输入错误地验证码</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输入错误的验证码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返回登录界面且报出提示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输入不匹配的用户名和密码</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输入不匹配的用户名和密码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返回登录界面且报出提示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未认证用户登录</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输入正确的用户名和密码，但该用户尚未完成认证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跳转的等待邮箱认证界面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正确登录</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输入正确的用户名密码，且用户已完成认证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跳转到首页，且变为登录状态</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79" w:name="_Toc31"/>
      <w:r>
        <w:rPr>
          <w:rFonts w:hint="eastAsia"/>
          <w:kern w:val="44"/>
        </w:rPr>
        <w:t>&lt;更改/重发注册认证邮件&gt;测试</w:t>
      </w:r>
      <w:bookmarkEnd w:id="79"/>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用户已登录或通过完成注册跳转到该界面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重新发送功能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点击重新发送认证邮件</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认证邮件重新发送</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认证邮件链接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点击收到的邮件中的链接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跳转的认证完成提示界面，随后跳转至首页，用户再次登录时为已认证状态</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修改邮箱功能</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点击修改注册邮箱按钮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跳转到修改注册邮箱界面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正确的邮箱输入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输入格式正确的、未被使用的邮箱，其他为标准输入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跳转到成功提示页面并成功发出修改邮箱并认证邮件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输入非法格式的邮箱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输入不含@的邮箱，其他为标准输入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留在该页面并报出提示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留在该页面并报出提示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认证邮件链接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点击收到的邮件中的链接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跳转的完成提示界面，随后跳转至首页，用户再次登录时为已认证状态，且注册邮箱变为修改后的邮箱</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弹出已登录的提示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在未登录的情况下访问该页面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在未登录的情况下访问该页面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弹出不要直接输网址访问页面的提示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0" w:name="_Toc16098"/>
      <w:r>
        <w:rPr>
          <w:rFonts w:hint="eastAsia"/>
          <w:kern w:val="44"/>
        </w:rPr>
        <w:t>&lt;找回密码&gt;测试</w:t>
      </w:r>
      <w:bookmarkEnd w:id="8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测试找回密码功能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输入正确的用户名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输入正确的用户名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向用户注册邮箱发送确认邮件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输入不存在的用户名</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输入不存在的用户名</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报出错误提示，返回该页面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点击邮件链接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跳转到修改密码页面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正确修改密码</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输入符合规范的密码，且两次输入相同</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跳转到成功提示页面，随后返回首页，用户密码被修改</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密码不符合要求</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输入5位/17位/包含符合的密码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报出错误提示，返回该页面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两次密码不同</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输入符合格式但不相同的密码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报出错误提示，返回该页面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已登录情况下访问该页面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弹出已登陆的提示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1" w:name="_Toc20656"/>
      <w:r>
        <w:rPr>
          <w:rFonts w:hint="eastAsia"/>
          <w:kern w:val="44"/>
        </w:rPr>
        <w:t>&lt;修改密码&gt;测试</w:t>
      </w:r>
      <w:bookmarkEnd w:id="81"/>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测试修改密码功能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点击邮件链接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跳转到修改密码页面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正确修改密码</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输入符合规范的密码，且两次输入相同</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跳转到成功提示页面，随后返回首页，用户密码被修改</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密码不符合要求</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输入5位/17位/包含符合的密码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报出错误提示，返回该页面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两次密码不同</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输入符合格式但不相同的密码</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报出错误提示，返回该页面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2" w:name="_Toc10998"/>
      <w:r>
        <w:rPr>
          <w:rFonts w:hint="eastAsia"/>
          <w:kern w:val="44"/>
        </w:rPr>
        <w:t>&lt;修改邮箱&gt;测试</w:t>
      </w:r>
      <w:bookmarkEnd w:id="8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正确的邮箱输入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输入格式正确的、未被使用的邮箱，其他为标准输入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跳转到成功提示页面并成功发出修改邮箱并认证邮件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输入非法格式的邮箱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输入不含@的邮箱，其他为标准输入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留在该页面并报出提示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输入已被使用的邮箱，其他为标准输入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留在该页面并报出提示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认证邮件链接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点击收到的邮件中的链接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跳转的完成提示界面，随后跳转至首页，用户再次登录时为已认证状态，且注册邮箱变为修改后的邮箱</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3" w:name="_Toc16200"/>
      <w:r>
        <w:rPr>
          <w:rFonts w:hint="eastAsia"/>
          <w:kern w:val="44"/>
        </w:rPr>
        <w:t>&lt;注销账号&gt;测试</w:t>
      </w:r>
      <w:bookmarkEnd w:id="8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注销账号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点击注销账号</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向用户邮箱发送确认邮件</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邮件链接</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点击邮件中的链接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进入成功提示页面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再次访问页面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已经完成注销确认的用户再次进入注销页面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注销页面出现注销倒计时，按钮变为取消注销</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取消注销</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点击取消注销按钮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提示取消注销</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4" w:name="_Toc25175"/>
      <w:r>
        <w:rPr>
          <w:rFonts w:hint="eastAsia"/>
          <w:kern w:val="44"/>
        </w:rPr>
        <w:t>&lt;项目一览&gt;测试</w:t>
      </w:r>
      <w:bookmarkEnd w:id="84"/>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正常使用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点击项目一览</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进入展示项目页面，且正确展示项目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5" w:name="_Toc15562"/>
      <w:r>
        <w:rPr>
          <w:rFonts w:hint="eastAsia"/>
          <w:kern w:val="44"/>
        </w:rPr>
        <w:t>&lt;搜索项目&gt;测试</w:t>
      </w:r>
      <w:bookmarkEnd w:id="8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测试搜索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输入任意关键字，点击“找！”</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搜索页面展示包含该关键字的项目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6" w:name="_Toc30591"/>
      <w:r>
        <w:rPr>
          <w:rFonts w:hint="eastAsia"/>
          <w:kern w:val="44"/>
        </w:rPr>
        <w:t>&lt;投资人认证&gt;测试</w:t>
      </w:r>
      <w:bookmarkEnd w:id="86"/>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用户已登录，且用户身份为投资人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正常使用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填写所有项，然后点击提交申请</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必填项残缺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依次尝试不填必填项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均无法提交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非投资人访问该页面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非投资人访问该页面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弹出不是投资人的提示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w:t>
            </w:r>
            <w:r>
              <w:rPr>
                <w:rFonts w:hint="eastAsia" w:ascii="宋体" w:hAnsi="宋体" w:cs="宋体"/>
                <w:sz w:val="24"/>
                <w:szCs w:val="24"/>
                <w:lang w:eastAsia="zh-CN"/>
              </w:rPr>
              <w:t>、</w:t>
            </w:r>
            <w:r>
              <w:rPr>
                <w:rFonts w:hint="eastAsia" w:ascii="宋体" w:hAnsi="宋体" w:cs="宋体"/>
                <w:sz w:val="24"/>
                <w:szCs w:val="24"/>
                <w:lang w:val="en-US" w:eastAsia="zh-CN"/>
              </w:rPr>
              <w:t>殷立森</w:t>
            </w:r>
            <w:r>
              <w:rPr>
                <w:rFonts w:hint="eastAsia" w:ascii="宋体" w:hAnsi="宋体" w:eastAsia="宋体" w:cs="宋体"/>
                <w:sz w:val="24"/>
                <w:szCs w:val="24"/>
              </w:rPr>
              <w:t xml:space="preserve">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7" w:name="_Toc27237"/>
      <w:r>
        <w:rPr>
          <w:rFonts w:hint="eastAsia"/>
          <w:kern w:val="44"/>
        </w:rPr>
        <w:t>&lt;浏览我的信息&gt;测试</w:t>
      </w:r>
      <w:bookmarkEnd w:id="8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浏览个人信息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点击我的信息</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展示用户的各种信息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8" w:name="_Toc25878"/>
      <w:r>
        <w:rPr>
          <w:rFonts w:hint="eastAsia"/>
          <w:kern w:val="44"/>
        </w:rPr>
        <w:t>&lt;修改我的信息&gt;测试</w:t>
      </w:r>
      <w:bookmarkEnd w:id="88"/>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用户已登录，且在自己的个人空间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正确修改信息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上传jpg, png, gif, webp格式的头像/修改用户名字段且不为空/修改地区/修改简介/修改项目领域且不为空，点击修改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昵称为空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昵称改为空白，点击修改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弹出提示，无法提交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项目领域为空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取消所有项目领域的选择，点击修改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弹出提示，无法提交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非法头像格式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上传jpg, png, gif, webp以外格式的头像，点击修改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提示格式错误，返回该页面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孟子彧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2019.5.18</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89" w:name="_Toc1417"/>
      <w:r>
        <w:rPr>
          <w:rFonts w:hint="eastAsia"/>
          <w:kern w:val="44"/>
        </w:rPr>
        <w:t>&lt;创建项目&gt;测试</w:t>
      </w:r>
      <w:bookmarkEnd w:id="89"/>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正确填写必填信息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正确填写项目名称，项目简介，地区，项目领域，融资进展，保密等级，是否招聘，验证码，然后点击创建项目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项目名称为空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项目名称不填写，其余必填项正确填写，点击创建项目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地区为空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地区不填写，其余必填项正确填写，点击创建项目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项目领域为空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项目领域不填写，其余必填项正确填写，点击创建项目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弹出提示“请填写项目领域”，无法提交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上传文件超过10mb</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上传大于10mb的文件，其余必填项正确填写，点击创建项目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提示“文件过大，需小于10MB”，无法提交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正确上传策划书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上传小于10mb的文件，其余必填项正确填写，点击创建项目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项目简介为空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项目简介不填写，其余必填项正确填写，点击创建项目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验证码不填写，其余必填项正确填写，点击创建项目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验证码填写错误</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验证码错误填写，其余必填项正确填写，点击创建项目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提示“请正确填写验证码”，无法提交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验证码刷新</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点击验证码图片</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验证码成功刷新</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投资人访问该页面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使用投资人账号访问该页面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弹出投资人无法创建项目的提示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0" w:name="_Toc4748"/>
      <w:r>
        <w:rPr>
          <w:rFonts w:hint="eastAsia"/>
          <w:kern w:val="44"/>
        </w:rPr>
        <w:t>&lt;修改项目信息&gt;测试</w:t>
      </w:r>
      <w:bookmarkEnd w:id="9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正确填写必填信息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正确填写项目名称，项目简介，地区，项目领域，融资进展，保密等级，是否招聘，验证码，然后点击提交修改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地区为空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地区不填写，其余必填项正确填写，然后点击提交修改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项目领域为空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项目领域不填写，其余必填项正确填写，点击提交修改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弹出提示“请填写项目领域”，无法提交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上传文件超过10mb</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上传大于10mb的文件，其余必填项正确填写，点击提交修改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提示“文件过大，需小于10MB”，无法提交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有策划书时覆盖之前策划书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上传小于10mb的文件，其余必填项正确填写，点击提交修改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无策划书时正确上传策划书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上传小于10mb的文件，其余必填项正确填写，点击提交修改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跳转到成功页面，随后跳转到首页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下载之前上传的策划书</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点击当前策划书下载按钮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成功下载</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项目简介为空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项目简介不填写，其余必填项正确填写，点击提交修改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验证码为空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验证码不填写，其余必填项正确填写，点击提交修改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提示“请填写此字段”，无法提交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验证码填写错误</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验证码错误填写，其余必填项正确填写，点击提交修改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提示“请正确填写验证码”，无法提交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验证码刷新</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点击验证码图片</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验证码成功刷新</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未登录情况下访问该页面     </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弹出未登陆的提示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投资人访问该页面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使用投资人账号访问该页面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弹出投资人无法创建项目的提示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修改不存在的项目信息</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修改不存在的项目的信息</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提示该项目不存在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项目创建者非当前登录用户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访问非当前用户创建的项目的修改页面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提示该项目不是由您发起的，无法修改</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1" w:name="_Toc163"/>
      <w:r>
        <w:rPr>
          <w:rFonts w:hint="eastAsia"/>
          <w:kern w:val="44"/>
        </w:rPr>
        <w:t>&lt;访问个人空间&gt;测试</w:t>
      </w:r>
      <w:bookmarkEnd w:id="91"/>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访问我的空间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登录后点击个人空间按钮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跳转到个人空间页面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访问他人的空间</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点击用户的名字</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跳转到个人空间页面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访问不存在的用户的空间</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访问不存在的用户的空间</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2" w:name="_Toc5738"/>
      <w:r>
        <w:rPr>
          <w:rFonts w:hint="eastAsia"/>
          <w:kern w:val="44"/>
        </w:rPr>
        <w:t>&lt;关注用户&gt;测试</w:t>
      </w:r>
      <w:bookmarkEnd w:id="9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关注用户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在可以点击关注按钮的页面（如个人空间、粉丝、关注等），点击关注按钮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关注该用户</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取消关注用户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在可以点击取消关注按钮的页面（如个人空间、粉丝、关注等），点击取消关注按钮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取消关注该用户</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未登录时关注用户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未登录情况下点击关注按钮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请登录</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关注不存在的用户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向后端传入不存在的用户数据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取消关注不存在的用户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向后端传入不存在的用户数据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关注已关注的用户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无反应</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取消关注未关注的用户</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无反应</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3" w:name="_Toc5792"/>
      <w:r>
        <w:rPr>
          <w:rFonts w:hint="eastAsia"/>
          <w:kern w:val="44"/>
        </w:rPr>
        <w:t>&lt;收藏项目&gt;测试</w:t>
      </w:r>
      <w:bookmarkEnd w:id="9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收藏项目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在未收藏项目的信息页面，点击收藏按钮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收藏该项目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取消收藏项目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在已收藏项目的信息页面，点击取消收藏按钮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取消收藏该项目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收藏不存在的项目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提示该项目不存在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取消收藏不存在的项目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想后端传入数据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提示该项目不存在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未登录时收藏项目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提示请登录</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4" w:name="_Toc27727"/>
      <w:r>
        <w:rPr>
          <w:rFonts w:hint="eastAsia"/>
          <w:kern w:val="44"/>
        </w:rPr>
        <w:t>&lt;动态提醒&gt;测试</w:t>
      </w:r>
      <w:bookmarkEnd w:id="94"/>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收藏的项目信息发生改变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对收藏的项目信息进行修改</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个人空间中收到提示，在动态页面可以看到该信息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关注的用户创建了新的项目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使用关注的用户的账号创建项目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个人空间中收到提示，在动态页面可以看到该信息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未登录时访问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提示请登录</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5" w:name="_Toc22397"/>
      <w:r>
        <w:rPr>
          <w:rFonts w:hint="eastAsia"/>
          <w:kern w:val="44"/>
        </w:rPr>
        <w:t>&lt;历史记录&gt;测试</w:t>
      </w:r>
      <w:bookmarkEnd w:id="9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访问低于自己权限的项目才可以记录浏览历史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访问低于自己权限的项目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在浏览历史页面可以查看到该历史</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访问低于自己权限的项目不会记录浏览历史</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访问高于自己权限的项目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在浏览历史页面无该历史</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重复浏览时记录会刷新</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访问在浏览历史中存在的项目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在浏览历史界面该项目所在条目得到了更新</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删除单条历史</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点击删除按钮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在浏览历史页面，该条目不再存在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删除不存在的历史</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向后端传入数据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无反应</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清空历史</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点击清空按钮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浏览历史页面的所有记录都被清除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未登录访问该页面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未登录时访问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请登录</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6" w:name="_Toc17334"/>
      <w:r>
        <w:rPr>
          <w:rFonts w:hint="eastAsia"/>
          <w:kern w:val="44"/>
        </w:rPr>
        <w:t>&lt;访问收藏页面&gt;测试</w:t>
      </w:r>
      <w:bookmarkEnd w:id="96"/>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访问自己的收藏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登录后在我的空间中点击收藏</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进入我的收藏页面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访问他人的收藏</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在他人的空间中点击Ta的收藏</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进入Ta的收藏页面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访问不存在用户的收藏页面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通过网址访问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7" w:name="_Toc24180"/>
      <w:r>
        <w:rPr>
          <w:rFonts w:hint="eastAsia"/>
          <w:kern w:val="44"/>
        </w:rPr>
        <w:t>&lt;访问关注页面&gt;测试</w:t>
      </w:r>
      <w:bookmarkEnd w:id="9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访问自己的关注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登录后在我的空间中点击关注数</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进入我的关注页面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访问他人的关注</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在他人的空间中点击关注数</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进入Ta的关注页面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访问不存在用户的关注页面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通过网址访问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8" w:name="_Toc30191"/>
      <w:r>
        <w:rPr>
          <w:rFonts w:hint="eastAsia"/>
          <w:kern w:val="44"/>
        </w:rPr>
        <w:t>&lt;访问粉丝页面&gt;测试</w:t>
      </w:r>
      <w:bookmarkEnd w:id="98"/>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访问自己的粉丝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登录后在我的空间中点击粉丝数</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进入我的粉丝页面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访问他人的粉丝</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在他人的空间中点击粉丝数</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进入Ta的粉丝页面</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访问不存在用户的粉丝页面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通过网址访问</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99" w:name="_Toc9866"/>
      <w:r>
        <w:rPr>
          <w:rFonts w:hint="eastAsia"/>
          <w:kern w:val="44"/>
        </w:rPr>
        <w:t>&lt;线上交流&gt;测试</w:t>
      </w:r>
      <w:bookmarkEnd w:id="99"/>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正常聊天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与一名用户进行聊天</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消息能正常接收与发送且显示的时间、头像、用户正确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查看更多聊天记录</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在存在更多聊天记录的情况下，将聊天框滑块滑动至最高处</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加载出更多的记录，显示的顺序、时间、头像、用户正确</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未读消息提示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非当前聊天用户给当前用户发消息</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若近期消息中不存在该发消息用户，则在近期消息中新增该用户并给与未读消息数目的提示，否则只给予未读消息数目的提示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未读消息提示的清除</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与存在未读消息提示的用户聊天</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未读消息提示消失</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输入框为空时无法发送</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输入框置为空，点击发送或按回车</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无反应</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按Enter发送消息，按Ctrl+Enter换行</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输入框中存在消息，分别按Ctrl+Enter和Enter</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按Ctrl+Enter时换行，按Enter时发送消息</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删除最近联系人</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点击联系人右上角的删除</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成功删除联系人，若只剩余最后一名联系人时无法删除</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与自己聊天</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输入网址或其他方式进入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自己无法与自己聊天</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9</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未登录访问页面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未登录情况下访问页面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请登录</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与不存在的用户聊天</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输入网址或其他方式进入</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该用户不存在</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符合预期</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pStyle w:val="4"/>
        <w:numPr>
          <w:ilvl w:val="0"/>
          <w:numId w:val="4"/>
        </w:numPr>
        <w:spacing w:before="0" w:after="0" w:line="360" w:lineRule="auto"/>
        <w:jc w:val="left"/>
        <w:rPr>
          <w:rFonts w:hint="eastAsia"/>
          <w:kern w:val="44"/>
        </w:rPr>
      </w:pPr>
      <w:bookmarkStart w:id="100" w:name="_Toc25854"/>
      <w:r>
        <w:rPr>
          <w:rFonts w:hint="eastAsia"/>
          <w:kern w:val="44"/>
        </w:rPr>
        <w:t>&lt;权限控制&gt;测试</w:t>
      </w:r>
      <w:bookmarkEnd w:id="100"/>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验证该功能的常规使用情况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用户已登录或未登录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非投资人/游客权限最低，小投资人次之，大投资人最高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输入/操作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查看比自己权限高的且非自己创建的项目的信息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进入高于自身权限的项目信息页面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提示 您的权限不足</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查看比自己权限高的且是自己创建的项目的信息</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进入该项目的信息页面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正常进入</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隐藏高于自身权限的项目</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进入项目一览、搜索、收藏、别人的项目页面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所有高于自身权限的且非自身创建的项目均不会显示</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sym w:font="Wingdings 2" w:char="0052"/>
            </w:r>
            <w:r>
              <w:rPr>
                <w:rFonts w:hint="eastAsia" w:ascii="宋体" w:hAnsi="宋体" w:eastAsia="宋体" w:cs="宋体"/>
                <w:sz w:val="24"/>
                <w:szCs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刘朝靖                                      </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2019.5.19</w:t>
            </w:r>
          </w:p>
        </w:tc>
      </w:tr>
    </w:tbl>
    <w:p>
      <w:pPr>
        <w:spacing w:line="360" w:lineRule="auto"/>
        <w:ind w:firstLine="420" w:firstLineChars="200"/>
        <w:jc w:val="left"/>
      </w:pP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101" w:name="_Toc22664"/>
      <w:r>
        <w:rPr>
          <w:rFonts w:hint="eastAsia" w:ascii="黑体" w:hAnsi="黑体" w:eastAsia="黑体"/>
          <w:sz w:val="28"/>
          <w:szCs w:val="28"/>
        </w:rPr>
        <w:t>性能测试</w:t>
      </w:r>
      <w:bookmarkEnd w:id="101"/>
    </w:p>
    <w:p>
      <w:pPr>
        <w:pStyle w:val="4"/>
        <w:numPr>
          <w:ilvl w:val="0"/>
          <w:numId w:val="4"/>
        </w:numPr>
        <w:spacing w:before="0" w:after="0" w:line="360" w:lineRule="auto"/>
        <w:jc w:val="left"/>
        <w:rPr>
          <w:kern w:val="44"/>
        </w:rPr>
      </w:pPr>
      <w:bookmarkStart w:id="102" w:name="_Toc21038"/>
      <w:r>
        <w:rPr>
          <w:rFonts w:hint="eastAsia"/>
          <w:kern w:val="44"/>
        </w:rPr>
        <w:t>&lt;</w:t>
      </w:r>
      <w:r>
        <w:rPr>
          <w:rFonts w:hint="eastAsia"/>
          <w:kern w:val="44"/>
          <w:lang w:val="en-US" w:eastAsia="zh-CN"/>
        </w:rPr>
        <w:t>访问速度</w:t>
      </w:r>
      <w:r>
        <w:rPr>
          <w:rFonts w:hint="eastAsia"/>
          <w:kern w:val="44"/>
        </w:rPr>
        <w:t>&gt;测试</w:t>
      </w:r>
      <w:bookmarkEnd w:id="102"/>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测试一般情况下的访问网站响应情况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未缓存页面的任何信息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输入</w:t>
            </w:r>
            <w:r>
              <w:rPr>
                <w:sz w:val="24"/>
              </w:rPr>
              <w:t>/</w:t>
            </w:r>
            <w:r>
              <w:rPr>
                <w:rFonts w:hint="eastAsia"/>
                <w:sz w:val="24"/>
              </w:rPr>
              <w:t>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测试需要加载较多静态资源（脚本、图片等）的网页</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lang w:val="en-US" w:eastAsia="zh-CN"/>
              </w:rPr>
              <w:t>访问主页</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网页基本框架（主要是css渲染）能在1s内加载，其余静态资源能异步加载</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lang w:val="en-US" w:eastAsia="zh-CN"/>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静态资源的加载时间波动较大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测试查询结果较多的页面</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以“数据”为关键词进行搜索</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5s内显示出搜索结果的首页</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用时波动较大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秦子柠</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2019-5-20</w:t>
            </w:r>
          </w:p>
        </w:tc>
      </w:tr>
    </w:tbl>
    <w:p>
      <w:pPr>
        <w:spacing w:line="360" w:lineRule="auto"/>
        <w:jc w:val="left"/>
      </w:pPr>
    </w:p>
    <w:p>
      <w:pPr>
        <w:pStyle w:val="4"/>
        <w:numPr>
          <w:ilvl w:val="0"/>
          <w:numId w:val="4"/>
        </w:numPr>
        <w:spacing w:before="0" w:after="0" w:line="360" w:lineRule="auto"/>
        <w:jc w:val="left"/>
        <w:rPr>
          <w:kern w:val="44"/>
        </w:rPr>
      </w:pPr>
      <w:bookmarkStart w:id="103" w:name="_Toc1434"/>
      <w:r>
        <w:rPr>
          <w:rFonts w:hint="eastAsia"/>
          <w:kern w:val="44"/>
        </w:rPr>
        <w:t>&lt;</w:t>
      </w:r>
      <w:r>
        <w:rPr>
          <w:rFonts w:hint="eastAsia"/>
          <w:kern w:val="44"/>
          <w:lang w:val="en-US" w:eastAsia="zh-CN"/>
        </w:rPr>
        <w:t>文件上传</w:t>
      </w:r>
      <w:r>
        <w:rPr>
          <w:rFonts w:hint="eastAsia"/>
          <w:kern w:val="44"/>
        </w:rPr>
        <w:t>&gt;测试</w:t>
      </w:r>
      <w:bookmarkEnd w:id="103"/>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987"/>
        <w:gridCol w:w="1343"/>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测试上传文件时的速度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未缓存页面的任何信息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 xml:space="preserve">                                    </w:t>
            </w:r>
          </w:p>
        </w:tc>
        <w:tc>
          <w:tcPr>
            <w:tcW w:w="1995"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特殊说明</w:t>
            </w:r>
          </w:p>
        </w:tc>
        <w:tc>
          <w:tcPr>
            <w:tcW w:w="2329"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输入</w:t>
            </w:r>
            <w:r>
              <w:rPr>
                <w:sz w:val="24"/>
              </w:rPr>
              <w:t>/</w:t>
            </w:r>
            <w:r>
              <w:rPr>
                <w:rFonts w:hint="eastAsia"/>
                <w:sz w:val="24"/>
              </w:rPr>
              <w:t>操作</w:t>
            </w:r>
          </w:p>
        </w:tc>
        <w:tc>
          <w:tcPr>
            <w:tcW w:w="1987"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期望结果</w:t>
            </w:r>
          </w:p>
        </w:tc>
        <w:tc>
          <w:tcPr>
            <w:tcW w:w="1343"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1</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小文件上传</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lang w:val="en-US" w:eastAsia="zh-CN"/>
              </w:rPr>
              <w:t>访问项目修改页面，上传大小略微小于1K的文件</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1s内能完成文件上传、表单提交、页面跳转</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ascii="宋体" w:hAnsi="宋体" w:eastAsia="宋体" w:cs="宋体"/>
                <w:sz w:val="24"/>
                <w:szCs w:val="24"/>
              </w:rPr>
              <w:t>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2</w:t>
            </w: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大文件上传</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访问项目修改页面，上传大小略微小于10M的文件</w:t>
            </w: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5s内能完成文件上传、表单提交、页面跳转</w:t>
            </w: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较为符合期望</w:t>
            </w: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eastAsia="宋体"/>
                <w:sz w:val="24"/>
                <w:lang w:val="en-US" w:eastAsia="zh-CN"/>
              </w:rPr>
            </w:pPr>
            <w:r>
              <w:rPr>
                <w:rFonts w:hint="eastAsia"/>
                <w:sz w:val="24"/>
                <w:lang w:val="en-US" w:eastAsia="zh-CN"/>
              </w:rPr>
              <w:t>随网络情况，波动较大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987"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1343"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sym w:font="Wingdings 2" w:char="0052"/>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eastAsia="宋体"/>
                <w:sz w:val="24"/>
                <w:lang w:val="en-US" w:eastAsia="zh-CN"/>
              </w:rPr>
            </w:pPr>
            <w:r>
              <w:rPr>
                <w:rFonts w:hint="eastAsia"/>
                <w:sz w:val="24"/>
                <w:lang w:val="en-US" w:eastAsia="zh-CN"/>
              </w:rPr>
              <w:t>秦子柠</w:t>
            </w:r>
          </w:p>
        </w:tc>
        <w:tc>
          <w:tcPr>
            <w:tcW w:w="1995"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rPr>
              <w:t>测试日期</w:t>
            </w:r>
          </w:p>
        </w:tc>
        <w:tc>
          <w:tcPr>
            <w:tcW w:w="2329"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sz w:val="24"/>
              </w:rPr>
            </w:pPr>
            <w:r>
              <w:rPr>
                <w:rFonts w:hint="eastAsia"/>
                <w:sz w:val="24"/>
                <w:lang w:val="en-US" w:eastAsia="zh-CN"/>
              </w:rPr>
              <w:t>2019-5-20</w:t>
            </w:r>
          </w:p>
        </w:tc>
      </w:tr>
    </w:tbl>
    <w:p>
      <w:pPr>
        <w:spacing w:line="360" w:lineRule="auto"/>
        <w:jc w:val="left"/>
      </w:pP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104" w:name="_Toc29352"/>
      <w:r>
        <w:rPr>
          <w:rFonts w:hint="eastAsia" w:ascii="黑体" w:hAnsi="黑体" w:eastAsia="黑体"/>
          <w:sz w:val="28"/>
          <w:szCs w:val="28"/>
        </w:rPr>
        <w:t>安全性和访问控制测试</w:t>
      </w:r>
      <w:bookmarkEnd w:id="104"/>
    </w:p>
    <w:p>
      <w:pPr>
        <w:pStyle w:val="4"/>
        <w:numPr>
          <w:ilvl w:val="0"/>
          <w:numId w:val="4"/>
        </w:numPr>
        <w:spacing w:before="0" w:after="0" w:line="360" w:lineRule="auto"/>
        <w:jc w:val="left"/>
        <w:rPr>
          <w:kern w:val="44"/>
        </w:rPr>
      </w:pPr>
      <w:bookmarkStart w:id="105" w:name="_Toc7224"/>
      <w:r>
        <w:rPr>
          <w:rFonts w:hint="eastAsia"/>
          <w:kern w:val="44"/>
        </w:rPr>
        <w:t>&lt;安全A&gt;测试</w:t>
      </w:r>
      <w:bookmarkEnd w:id="105"/>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765"/>
        <w:gridCol w:w="156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773"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551"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765"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565"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773"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551"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bl>
    <w:p>
      <w:pPr>
        <w:spacing w:line="360" w:lineRule="auto"/>
        <w:jc w:val="left"/>
      </w:pPr>
    </w:p>
    <w:p>
      <w:pPr>
        <w:pStyle w:val="3"/>
        <w:numPr>
          <w:ilvl w:val="1"/>
          <w:numId w:val="3"/>
        </w:numPr>
        <w:tabs>
          <w:tab w:val="left" w:pos="816"/>
          <w:tab w:val="clear" w:pos="576"/>
        </w:tabs>
        <w:spacing w:before="100" w:beforeAutospacing="1" w:after="100" w:afterAutospacing="1" w:line="360" w:lineRule="auto"/>
        <w:ind w:left="816"/>
        <w:rPr>
          <w:rFonts w:ascii="黑体" w:hAnsi="黑体" w:eastAsia="黑体"/>
          <w:sz w:val="28"/>
          <w:szCs w:val="28"/>
        </w:rPr>
      </w:pPr>
      <w:bookmarkStart w:id="106" w:name="_Toc31050"/>
      <w:r>
        <w:rPr>
          <w:rFonts w:hint="eastAsia" w:ascii="黑体" w:hAnsi="黑体" w:eastAsia="黑体"/>
          <w:sz w:val="28"/>
          <w:szCs w:val="28"/>
        </w:rPr>
        <w:t>数据和数据库完整性测试</w:t>
      </w:r>
      <w:bookmarkEnd w:id="106"/>
    </w:p>
    <w:p>
      <w:pPr>
        <w:pStyle w:val="4"/>
        <w:numPr>
          <w:ilvl w:val="0"/>
          <w:numId w:val="4"/>
        </w:numPr>
        <w:spacing w:before="0" w:after="0" w:line="360" w:lineRule="auto"/>
        <w:jc w:val="left"/>
        <w:rPr>
          <w:kern w:val="44"/>
        </w:rPr>
      </w:pPr>
      <w:bookmarkStart w:id="107" w:name="_Toc4354"/>
      <w:r>
        <w:rPr>
          <w:rFonts w:hint="eastAsia"/>
          <w:kern w:val="44"/>
        </w:rPr>
        <w:t>&lt;数据完整性A&gt;测试</w:t>
      </w:r>
      <w:bookmarkEnd w:id="107"/>
    </w:p>
    <w:tbl>
      <w:tblPr>
        <w:tblStyle w:val="2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68"/>
        <w:gridCol w:w="1522"/>
        <w:gridCol w:w="8"/>
        <w:gridCol w:w="1765"/>
        <w:gridCol w:w="156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测试目的</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前提条件</w:t>
            </w:r>
          </w:p>
        </w:tc>
        <w:tc>
          <w:tcPr>
            <w:tcW w:w="7814" w:type="dxa"/>
            <w:gridSpan w:val="6"/>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参考信息</w:t>
            </w:r>
          </w:p>
        </w:tc>
        <w:tc>
          <w:tcPr>
            <w:tcW w:w="3490" w:type="dxa"/>
            <w:gridSpan w:val="2"/>
            <w:tcBorders>
              <w:bottom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773" w:type="dxa"/>
            <w:gridSpan w:val="2"/>
            <w:tcBorders>
              <w:bottom w:val="single" w:color="auto" w:sz="4" w:space="0"/>
            </w:tcBorders>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特殊说明</w:t>
            </w:r>
          </w:p>
        </w:tc>
        <w:tc>
          <w:tcPr>
            <w:tcW w:w="2551" w:type="dxa"/>
            <w:gridSpan w:val="2"/>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用例编号</w:t>
            </w:r>
          </w:p>
        </w:tc>
        <w:tc>
          <w:tcPr>
            <w:tcW w:w="1968"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用例说明</w:t>
            </w:r>
          </w:p>
        </w:tc>
        <w:tc>
          <w:tcPr>
            <w:tcW w:w="1530" w:type="dxa"/>
            <w:gridSpan w:val="2"/>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输入/操作</w:t>
            </w:r>
          </w:p>
        </w:tc>
        <w:tc>
          <w:tcPr>
            <w:tcW w:w="1765"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期望结果</w:t>
            </w:r>
          </w:p>
        </w:tc>
        <w:tc>
          <w:tcPr>
            <w:tcW w:w="1565"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测试结果</w:t>
            </w:r>
          </w:p>
        </w:tc>
        <w:tc>
          <w:tcPr>
            <w:tcW w:w="986" w:type="dxa"/>
            <w:shd w:val="clear" w:color="auto" w:fill="D9D9D9"/>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968"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30"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7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156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c>
          <w:tcPr>
            <w:tcW w:w="98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测试结论</w:t>
            </w:r>
          </w:p>
        </w:tc>
        <w:tc>
          <w:tcPr>
            <w:tcW w:w="7814" w:type="dxa"/>
            <w:gridSpan w:val="6"/>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sym w:font="Wingdings 2" w:char="00A3"/>
            </w:r>
            <w:r>
              <w:rPr>
                <w:rFonts w:hint="eastAsia"/>
                <w:sz w:val="24"/>
              </w:rPr>
              <w:t>通过          □不通过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测试人员</w:t>
            </w:r>
          </w:p>
        </w:tc>
        <w:tc>
          <w:tcPr>
            <w:tcW w:w="3490" w:type="dxa"/>
            <w:gridSpan w:val="2"/>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 xml:space="preserve">                                        </w:t>
            </w:r>
          </w:p>
        </w:tc>
        <w:tc>
          <w:tcPr>
            <w:tcW w:w="1773" w:type="dxa"/>
            <w:gridSpan w:val="2"/>
            <w:shd w:val="clear" w:color="auto" w:fill="B3B3B3"/>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r>
              <w:rPr>
                <w:rFonts w:hint="eastAsia"/>
                <w:sz w:val="24"/>
              </w:rPr>
              <w:t>测试日期</w:t>
            </w:r>
          </w:p>
        </w:tc>
        <w:tc>
          <w:tcPr>
            <w:tcW w:w="2551" w:type="dxa"/>
            <w:gridSpan w:val="2"/>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sz w:val="24"/>
              </w:rPr>
            </w:pPr>
          </w:p>
        </w:tc>
      </w:tr>
    </w:tbl>
    <w:p>
      <w:pPr>
        <w:spacing w:line="360" w:lineRule="auto"/>
        <w:ind w:firstLine="420" w:firstLineChars="200"/>
        <w:jc w:val="left"/>
      </w:pPr>
    </w:p>
    <w:p>
      <w:pPr>
        <w:spacing w:line="360" w:lineRule="auto"/>
        <w:ind w:firstLine="420" w:firstLineChars="200"/>
        <w:jc w:val="left"/>
      </w:pPr>
    </w:p>
    <w:p>
      <w:pPr>
        <w:pStyle w:val="2"/>
        <w:keepLines/>
        <w:numPr>
          <w:ilvl w:val="0"/>
          <w:numId w:val="3"/>
        </w:numPr>
        <w:spacing w:before="120" w:after="120" w:line="400" w:lineRule="exact"/>
        <w:jc w:val="left"/>
        <w:rPr>
          <w:rFonts w:ascii="黑体" w:hAnsi="黑体" w:eastAsia="黑体"/>
          <w:sz w:val="30"/>
          <w:szCs w:val="30"/>
        </w:rPr>
      </w:pPr>
      <w:bookmarkStart w:id="108" w:name="_Toc18564"/>
      <w:r>
        <w:rPr>
          <w:rFonts w:hint="eastAsia" w:ascii="黑体" w:hAnsi="黑体" w:eastAsia="黑体"/>
          <w:sz w:val="30"/>
          <w:szCs w:val="30"/>
        </w:rPr>
        <w:t>回归测试记录</w:t>
      </w:r>
      <w:bookmarkEnd w:id="108"/>
    </w:p>
    <w:p>
      <w:pPr>
        <w:pStyle w:val="39"/>
        <w:spacing w:line="360" w:lineRule="auto"/>
        <w:ind w:firstLine="480" w:firstLineChars="200"/>
        <w:rPr>
          <w:rFonts w:ascii="宋体" w:hAnsi="宋体"/>
          <w:color w:val="000000"/>
          <w:sz w:val="24"/>
        </w:rPr>
      </w:pPr>
      <w:r>
        <w:rPr>
          <w:rFonts w:hint="eastAsia" w:ascii="宋体" w:hAnsi="宋体"/>
          <w:color w:val="000000"/>
          <w:sz w:val="24"/>
          <w:lang w:val="en-US" w:eastAsia="zh-CN"/>
        </w:rPr>
        <w:t>暂无。</w:t>
      </w:r>
    </w:p>
    <w:p/>
    <w:sectPr>
      <w:footerReference r:id="rId5" w:type="default"/>
      <w:pgSz w:w="11906" w:h="16838"/>
      <w:pgMar w:top="1134" w:right="1418" w:bottom="1134" w:left="1418" w:header="851" w:footer="850"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widowControl w:val="0"/>
      <w:pBdr>
        <w:top w:val="none" w:color="auto" w:sz="0" w:space="1"/>
        <w:left w:val="none" w:color="auto" w:sz="0" w:space="4"/>
        <w:bottom w:val="none" w:color="auto" w:sz="0" w:space="1"/>
        <w:right w:val="none" w:color="auto" w:sz="0" w:space="4"/>
        <w:between w:val="none" w:color="auto" w:sz="0" w:space="0"/>
      </w:pBdr>
      <w:tabs>
        <w:tab w:val="center" w:pos="4535"/>
        <w:tab w:val="clear" w:pos="4153"/>
      </w:tabs>
      <w:snapToGrid w:val="0"/>
      <w:jc w:val="lef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1"/>
      </w:pBdr>
      <w:jc w:val="right"/>
      <w:rPr>
        <w:rFonts w:hint="eastAsia"/>
      </w:rPr>
    </w:pPr>
    <w:r>
      <w:rPr>
        <w:rFonts w:hint="eastAsia"/>
        <w:lang w:val="en-US" w:eastAsia="zh-CN"/>
      </w:rPr>
      <w:t>凤巢创业融资平台</w:t>
    </w:r>
    <w:r>
      <w:rPr>
        <w:rFonts w:hint="eastAsia"/>
        <w:lang w:eastAsia="zh-CN"/>
      </w:rPr>
      <w:t>-</w:t>
    </w:r>
    <w:r>
      <w:rPr>
        <w:rFonts w:hint="eastAsia"/>
        <w:lang w:val="en-US" w:eastAsia="zh-CN"/>
      </w:rPr>
      <w:t>交互网站</w:t>
    </w:r>
    <w:r>
      <w:rPr>
        <w:rFonts w:hint="eastAsia"/>
        <w:lang w:eastAsia="zh-CN"/>
      </w:rPr>
      <w:t>系统</w:t>
    </w: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B"/>
    <w:multiLevelType w:val="multilevel"/>
    <w:tmpl w:val="0000000B"/>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718"/>
        </w:tabs>
        <w:ind w:left="718"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0000000C"/>
    <w:multiLevelType w:val="multilevel"/>
    <w:tmpl w:val="0000000C"/>
    <w:lvl w:ilvl="0" w:tentative="0">
      <w:start w:val="1"/>
      <w:numFmt w:val="decimal"/>
      <w:pStyle w:val="41"/>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0000000D"/>
    <w:multiLevelType w:val="singleLevel"/>
    <w:tmpl w:val="0000000D"/>
    <w:lvl w:ilvl="0" w:tentative="0">
      <w:start w:val="1"/>
      <w:numFmt w:val="decimal"/>
      <w:pStyle w:val="36"/>
      <w:lvlText w:val="表%1"/>
      <w:lvlJc w:val="center"/>
      <w:pPr>
        <w:tabs>
          <w:tab w:val="left" w:pos="360"/>
        </w:tabs>
        <w:ind w:left="0" w:firstLine="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766B8"/>
    <w:rsid w:val="002F7F69"/>
    <w:rsid w:val="004E013D"/>
    <w:rsid w:val="00573A55"/>
    <w:rsid w:val="007E704C"/>
    <w:rsid w:val="00827068"/>
    <w:rsid w:val="00AF69AF"/>
    <w:rsid w:val="00E3624B"/>
    <w:rsid w:val="00F6149A"/>
    <w:rsid w:val="018D5D04"/>
    <w:rsid w:val="0ADE4639"/>
    <w:rsid w:val="0DBE3009"/>
    <w:rsid w:val="111127F3"/>
    <w:rsid w:val="123C518E"/>
    <w:rsid w:val="12B52C96"/>
    <w:rsid w:val="23000AED"/>
    <w:rsid w:val="281D7F18"/>
    <w:rsid w:val="2B491A62"/>
    <w:rsid w:val="2B5D6968"/>
    <w:rsid w:val="2BAE6C01"/>
    <w:rsid w:val="2D4F0377"/>
    <w:rsid w:val="363E1AC0"/>
    <w:rsid w:val="369830BB"/>
    <w:rsid w:val="39373788"/>
    <w:rsid w:val="3A7F12F9"/>
    <w:rsid w:val="3AD25F06"/>
    <w:rsid w:val="3E747F69"/>
    <w:rsid w:val="3FC74216"/>
    <w:rsid w:val="40EF016A"/>
    <w:rsid w:val="449935C9"/>
    <w:rsid w:val="4BBD786C"/>
    <w:rsid w:val="4F8032BE"/>
    <w:rsid w:val="51C75A68"/>
    <w:rsid w:val="551D444E"/>
    <w:rsid w:val="580A2D60"/>
    <w:rsid w:val="5CD11CAD"/>
    <w:rsid w:val="65B43FBA"/>
    <w:rsid w:val="68ED00C3"/>
    <w:rsid w:val="69417ED0"/>
    <w:rsid w:val="6D1D428C"/>
    <w:rsid w:val="6E3A4EF8"/>
    <w:rsid w:val="76926EAC"/>
    <w:rsid w:val="76B90AB6"/>
    <w:rsid w:val="78C03B7B"/>
    <w:rsid w:val="79D2200F"/>
    <w:rsid w:val="7BD52B40"/>
    <w:rsid w:val="7D37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outlineLvl w:val="0"/>
    </w:pPr>
    <w:rPr>
      <w:rFonts w:ascii="宋体"/>
      <w:b/>
      <w:bCs/>
      <w:kern w:val="44"/>
      <w:sz w:val="28"/>
      <w:szCs w:val="32"/>
    </w:rPr>
  </w:style>
  <w:style w:type="paragraph" w:styleId="3">
    <w:name w:val="heading 2"/>
    <w:basedOn w:val="1"/>
    <w:next w:val="1"/>
    <w:qFormat/>
    <w:uiPriority w:val="0"/>
    <w:pPr>
      <w:keepNext/>
      <w:keepLines/>
      <w:numPr>
        <w:ilvl w:val="1"/>
        <w:numId w:val="1"/>
      </w:numPr>
      <w:outlineLvl w:val="1"/>
    </w:pPr>
    <w:rPr>
      <w:rFonts w:ascii="宋体" w:hAnsi="宋体"/>
      <w:b/>
      <w:bCs/>
      <w:sz w:val="24"/>
      <w:szCs w:val="32"/>
    </w:rPr>
  </w:style>
  <w:style w:type="paragraph" w:styleId="4">
    <w:name w:val="heading 3"/>
    <w:basedOn w:val="1"/>
    <w:next w:val="1"/>
    <w:qFormat/>
    <w:uiPriority w:val="0"/>
    <w:pPr>
      <w:keepNext/>
      <w:keepLines/>
      <w:numPr>
        <w:ilvl w:val="2"/>
        <w:numId w:val="1"/>
      </w:numPr>
      <w:spacing w:before="260" w:after="260" w:line="413" w:lineRule="auto"/>
      <w:outlineLvl w:val="2"/>
    </w:pPr>
    <w:rPr>
      <w:b/>
      <w:bCs/>
      <w:sz w:val="24"/>
      <w:szCs w:val="32"/>
    </w:rPr>
  </w:style>
  <w:style w:type="paragraph" w:styleId="5">
    <w:name w:val="heading 4"/>
    <w:basedOn w:val="1"/>
    <w:next w:val="1"/>
    <w:qFormat/>
    <w:uiPriority w:val="0"/>
    <w:pPr>
      <w:keepNext/>
      <w:keepLines/>
      <w:numPr>
        <w:ilvl w:val="3"/>
        <w:numId w:val="1"/>
      </w:numPr>
      <w:spacing w:before="280" w:after="290" w:line="372" w:lineRule="auto"/>
      <w:outlineLvl w:val="3"/>
    </w:pPr>
    <w:rPr>
      <w:rFonts w:ascii="Arial" w:hAnsi="Arial"/>
      <w:b/>
      <w:bCs/>
      <w:sz w:val="24"/>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rPr>
      <w:sz w:val="24"/>
    </w:rPr>
  </w:style>
  <w:style w:type="paragraph" w:styleId="9">
    <w:name w:val="heading 8"/>
    <w:basedOn w:val="1"/>
    <w:next w:val="1"/>
    <w:qFormat/>
    <w:uiPriority w:val="0"/>
    <w:pPr>
      <w:numPr>
        <w:ilvl w:val="7"/>
        <w:numId w:val="1"/>
      </w:numPr>
      <w:spacing w:before="240" w:after="60"/>
      <w:outlineLvl w:val="7"/>
    </w:pPr>
    <w:rPr>
      <w:i/>
      <w:iCs/>
      <w:sz w:val="24"/>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6">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1260"/>
      <w:jc w:val="left"/>
    </w:pPr>
    <w:rPr>
      <w:rFonts w:ascii="Calibri" w:hAnsi="Calibri" w:cs="Calibri"/>
      <w:sz w:val="18"/>
      <w:szCs w:val="18"/>
    </w:rPr>
  </w:style>
  <w:style w:type="paragraph" w:styleId="12">
    <w:name w:val="Document Map"/>
    <w:basedOn w:val="1"/>
    <w:link w:val="28"/>
    <w:qFormat/>
    <w:uiPriority w:val="0"/>
    <w:rPr>
      <w:rFonts w:ascii="宋体"/>
      <w:sz w:val="18"/>
      <w:szCs w:val="18"/>
    </w:rPr>
  </w:style>
  <w:style w:type="paragraph" w:styleId="13">
    <w:name w:val="toc 5"/>
    <w:basedOn w:val="1"/>
    <w:next w:val="1"/>
    <w:uiPriority w:val="0"/>
    <w:pPr>
      <w:ind w:left="840"/>
      <w:jc w:val="left"/>
    </w:pPr>
    <w:rPr>
      <w:rFonts w:ascii="Calibri" w:hAnsi="Calibri" w:cs="Calibri"/>
      <w:sz w:val="18"/>
      <w:szCs w:val="18"/>
    </w:rPr>
  </w:style>
  <w:style w:type="paragraph" w:styleId="14">
    <w:name w:val="toc 3"/>
    <w:basedOn w:val="1"/>
    <w:next w:val="1"/>
    <w:qFormat/>
    <w:uiPriority w:val="0"/>
    <w:pPr>
      <w:ind w:left="420"/>
      <w:jc w:val="left"/>
    </w:pPr>
    <w:rPr>
      <w:rFonts w:ascii="Calibri" w:hAnsi="Calibri" w:cs="Calibri"/>
      <w:i/>
      <w:iCs/>
      <w:sz w:val="20"/>
      <w:szCs w:val="20"/>
    </w:rPr>
  </w:style>
  <w:style w:type="paragraph" w:styleId="15">
    <w:name w:val="toc 8"/>
    <w:basedOn w:val="1"/>
    <w:next w:val="1"/>
    <w:qFormat/>
    <w:uiPriority w:val="0"/>
    <w:pPr>
      <w:ind w:left="1470"/>
      <w:jc w:val="left"/>
    </w:pPr>
    <w:rPr>
      <w:rFonts w:ascii="Calibri" w:hAnsi="Calibri" w:cs="Calibri"/>
      <w:sz w:val="18"/>
      <w:szCs w:val="18"/>
    </w:rPr>
  </w:style>
  <w:style w:type="paragraph" w:styleId="16">
    <w:name w:val="Balloon Text"/>
    <w:basedOn w:val="1"/>
    <w:link w:val="44"/>
    <w:semiHidden/>
    <w:unhideWhenUsed/>
    <w:qFormat/>
    <w:uiPriority w:val="99"/>
    <w:rPr>
      <w:rFonts w:ascii="宋体"/>
      <w:sz w:val="18"/>
      <w:szCs w:val="18"/>
    </w:rPr>
  </w:style>
  <w:style w:type="paragraph" w:styleId="17">
    <w:name w:val="footer"/>
    <w:basedOn w:val="1"/>
    <w:link w:val="30"/>
    <w:qFormat/>
    <w:uiPriority w:val="0"/>
    <w:pPr>
      <w:pBdr>
        <w:top w:val="single" w:color="auto" w:sz="4" w:space="1"/>
      </w:pBdr>
      <w:tabs>
        <w:tab w:val="center" w:pos="4153"/>
        <w:tab w:val="right" w:pos="8306"/>
      </w:tabs>
      <w:snapToGrid w:val="0"/>
      <w:jc w:val="left"/>
    </w:pPr>
    <w:rPr>
      <w:sz w:val="18"/>
      <w:szCs w:val="18"/>
    </w:rPr>
  </w:style>
  <w:style w:type="paragraph" w:styleId="18">
    <w:name w:val="header"/>
    <w:basedOn w:val="1"/>
    <w:link w:val="29"/>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0"/>
    <w:pPr>
      <w:spacing w:before="120" w:after="120"/>
      <w:jc w:val="left"/>
    </w:pPr>
    <w:rPr>
      <w:rFonts w:ascii="Calibri" w:hAnsi="Calibri" w:cs="Calibri"/>
      <w:b/>
      <w:bCs/>
      <w:caps/>
      <w:sz w:val="20"/>
      <w:szCs w:val="20"/>
    </w:rPr>
  </w:style>
  <w:style w:type="paragraph" w:styleId="20">
    <w:name w:val="toc 4"/>
    <w:basedOn w:val="1"/>
    <w:next w:val="1"/>
    <w:qFormat/>
    <w:uiPriority w:val="0"/>
    <w:pPr>
      <w:ind w:left="630"/>
      <w:jc w:val="left"/>
    </w:pPr>
    <w:rPr>
      <w:rFonts w:ascii="Calibri" w:hAnsi="Calibri" w:cs="Calibri"/>
      <w:sz w:val="18"/>
      <w:szCs w:val="18"/>
    </w:rPr>
  </w:style>
  <w:style w:type="paragraph" w:styleId="21">
    <w:name w:val="toc 6"/>
    <w:basedOn w:val="1"/>
    <w:next w:val="1"/>
    <w:qFormat/>
    <w:uiPriority w:val="0"/>
    <w:pPr>
      <w:ind w:left="1050"/>
      <w:jc w:val="left"/>
    </w:pPr>
    <w:rPr>
      <w:rFonts w:ascii="Calibri" w:hAnsi="Calibri" w:cs="Calibri"/>
      <w:sz w:val="18"/>
      <w:szCs w:val="18"/>
    </w:rPr>
  </w:style>
  <w:style w:type="paragraph" w:styleId="22">
    <w:name w:val="toc 2"/>
    <w:basedOn w:val="1"/>
    <w:next w:val="1"/>
    <w:qFormat/>
    <w:uiPriority w:val="0"/>
    <w:pPr>
      <w:ind w:left="210"/>
      <w:jc w:val="left"/>
    </w:pPr>
    <w:rPr>
      <w:rFonts w:ascii="Calibri" w:hAnsi="Calibri" w:cs="Calibri"/>
      <w:smallCaps/>
      <w:sz w:val="20"/>
      <w:szCs w:val="20"/>
    </w:rPr>
  </w:style>
  <w:style w:type="paragraph" w:styleId="23">
    <w:name w:val="toc 9"/>
    <w:basedOn w:val="1"/>
    <w:next w:val="1"/>
    <w:qFormat/>
    <w:uiPriority w:val="0"/>
    <w:pPr>
      <w:ind w:left="1680"/>
      <w:jc w:val="left"/>
    </w:pPr>
    <w:rPr>
      <w:rFonts w:ascii="Calibri" w:hAnsi="Calibri" w:cs="Calibri"/>
      <w:sz w:val="18"/>
      <w:szCs w:val="18"/>
    </w:rPr>
  </w:style>
  <w:style w:type="paragraph" w:styleId="2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27">
    <w:name w:val="Hyperlink"/>
    <w:basedOn w:val="26"/>
    <w:qFormat/>
    <w:uiPriority w:val="0"/>
    <w:rPr>
      <w:color w:val="0000FF"/>
      <w:u w:val="single"/>
    </w:rPr>
  </w:style>
  <w:style w:type="character" w:customStyle="1" w:styleId="28">
    <w:name w:val="文档结构图 字符"/>
    <w:basedOn w:val="26"/>
    <w:link w:val="12"/>
    <w:qFormat/>
    <w:uiPriority w:val="0"/>
    <w:rPr>
      <w:rFonts w:ascii="宋体"/>
      <w:kern w:val="2"/>
      <w:sz w:val="18"/>
      <w:szCs w:val="18"/>
    </w:rPr>
  </w:style>
  <w:style w:type="character" w:customStyle="1" w:styleId="29">
    <w:name w:val="页眉 字符"/>
    <w:basedOn w:val="26"/>
    <w:link w:val="18"/>
    <w:qFormat/>
    <w:uiPriority w:val="0"/>
    <w:rPr>
      <w:kern w:val="2"/>
      <w:sz w:val="18"/>
      <w:szCs w:val="18"/>
    </w:rPr>
  </w:style>
  <w:style w:type="character" w:customStyle="1" w:styleId="30">
    <w:name w:val="页脚 字符"/>
    <w:basedOn w:val="26"/>
    <w:link w:val="17"/>
    <w:qFormat/>
    <w:uiPriority w:val="0"/>
    <w:rPr>
      <w:kern w:val="2"/>
      <w:sz w:val="18"/>
      <w:szCs w:val="18"/>
    </w:rPr>
  </w:style>
  <w:style w:type="character" w:customStyle="1" w:styleId="31">
    <w:name w:val="3s正文 Char"/>
    <w:basedOn w:val="26"/>
    <w:link w:val="32"/>
    <w:qFormat/>
    <w:uiPriority w:val="0"/>
    <w:rPr>
      <w:rFonts w:ascii="宋体" w:eastAsia="宋体" w:cs="宋体"/>
      <w:sz w:val="24"/>
      <w:szCs w:val="21"/>
      <w:lang w:val="en-US" w:eastAsia="zh-CN" w:bidi="ar-SA"/>
    </w:rPr>
  </w:style>
  <w:style w:type="paragraph" w:customStyle="1" w:styleId="32">
    <w:name w:val="3s正文"/>
    <w:basedOn w:val="1"/>
    <w:link w:val="31"/>
    <w:uiPriority w:val="0"/>
    <w:pPr>
      <w:spacing w:line="300" w:lineRule="auto"/>
      <w:ind w:firstLine="200" w:firstLineChars="200"/>
    </w:pPr>
    <w:rPr>
      <w:rFonts w:ascii="宋体" w:cs="宋体"/>
      <w:sz w:val="24"/>
      <w:szCs w:val="21"/>
    </w:rPr>
  </w:style>
  <w:style w:type="character" w:customStyle="1" w:styleId="33">
    <w:name w:val="3S标题3 Char"/>
    <w:basedOn w:val="26"/>
    <w:link w:val="34"/>
    <w:qFormat/>
    <w:uiPriority w:val="0"/>
    <w:rPr>
      <w:rFonts w:eastAsia="黑体"/>
      <w:bCs/>
      <w:kern w:val="2"/>
      <w:sz w:val="24"/>
      <w:szCs w:val="32"/>
    </w:rPr>
  </w:style>
  <w:style w:type="paragraph" w:customStyle="1" w:styleId="34">
    <w:name w:val="3S标题3"/>
    <w:basedOn w:val="4"/>
    <w:link w:val="33"/>
    <w:qFormat/>
    <w:uiPriority w:val="0"/>
    <w:pPr>
      <w:tabs>
        <w:tab w:val="left" w:pos="719"/>
        <w:tab w:val="clear" w:pos="720"/>
      </w:tabs>
      <w:adjustRightInd w:val="0"/>
      <w:spacing w:before="312" w:beforeLines="100" w:after="312" w:afterLines="100" w:line="300" w:lineRule="auto"/>
      <w:jc w:val="left"/>
    </w:pPr>
    <w:rPr>
      <w:rFonts w:eastAsia="黑体"/>
    </w:rPr>
  </w:style>
  <w:style w:type="character" w:customStyle="1" w:styleId="35">
    <w:name w:val="3S正文 Char"/>
    <w:basedOn w:val="26"/>
    <w:link w:val="36"/>
    <w:qFormat/>
    <w:uiPriority w:val="0"/>
    <w:rPr>
      <w:kern w:val="2"/>
      <w:sz w:val="24"/>
      <w:szCs w:val="24"/>
    </w:rPr>
  </w:style>
  <w:style w:type="paragraph" w:customStyle="1" w:styleId="36">
    <w:name w:val="3S正文"/>
    <w:basedOn w:val="1"/>
    <w:link w:val="35"/>
    <w:qFormat/>
    <w:uiPriority w:val="0"/>
    <w:pPr>
      <w:numPr>
        <w:ilvl w:val="0"/>
        <w:numId w:val="2"/>
      </w:numPr>
      <w:tabs>
        <w:tab w:val="clear" w:pos="360"/>
      </w:tabs>
      <w:adjustRightInd w:val="0"/>
      <w:spacing w:line="300" w:lineRule="auto"/>
      <w:ind w:firstLine="480" w:firstLineChars="200"/>
    </w:pPr>
    <w:rPr>
      <w:sz w:val="24"/>
    </w:rPr>
  </w:style>
  <w:style w:type="paragraph" w:customStyle="1" w:styleId="37">
    <w:name w:val="3s表正文"/>
    <w:basedOn w:val="1"/>
    <w:qFormat/>
    <w:uiPriority w:val="0"/>
    <w:pPr>
      <w:jc w:val="center"/>
    </w:pPr>
  </w:style>
  <w:style w:type="paragraph" w:customStyle="1" w:styleId="38">
    <w:name w:val="3S标题2"/>
    <w:basedOn w:val="3"/>
    <w:qFormat/>
    <w:uiPriority w:val="0"/>
    <w:pPr>
      <w:keepNext w:val="0"/>
      <w:keepLines w:val="0"/>
      <w:tabs>
        <w:tab w:val="left" w:pos="575"/>
        <w:tab w:val="clear" w:pos="718"/>
      </w:tabs>
      <w:adjustRightInd w:val="0"/>
      <w:snapToGrid w:val="0"/>
      <w:spacing w:before="312" w:beforeLines="100" w:after="312" w:afterLines="100" w:line="300" w:lineRule="auto"/>
      <w:ind w:left="0" w:firstLine="0"/>
      <w:jc w:val="left"/>
    </w:pPr>
    <w:rPr>
      <w:rFonts w:ascii="Times New Roman" w:hAnsi="Times New Roman" w:eastAsia="黑体"/>
      <w:b w:val="0"/>
      <w:sz w:val="28"/>
      <w:szCs w:val="28"/>
    </w:rPr>
  </w:style>
  <w:style w:type="paragraph" w:customStyle="1" w:styleId="39">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40">
    <w:name w:val="3s表"/>
    <w:basedOn w:val="1"/>
    <w:qFormat/>
    <w:uiPriority w:val="0"/>
    <w:pPr>
      <w:spacing w:line="300" w:lineRule="auto"/>
      <w:jc w:val="center"/>
    </w:pPr>
    <w:rPr>
      <w:szCs w:val="21"/>
    </w:rPr>
  </w:style>
  <w:style w:type="paragraph" w:customStyle="1" w:styleId="41">
    <w:name w:val="表头"/>
    <w:basedOn w:val="1"/>
    <w:next w:val="1"/>
    <w:qFormat/>
    <w:uiPriority w:val="0"/>
    <w:pPr>
      <w:widowControl/>
      <w:numPr>
        <w:ilvl w:val="0"/>
        <w:numId w:val="3"/>
      </w:numPr>
      <w:spacing w:line="440" w:lineRule="exact"/>
      <w:jc w:val="center"/>
    </w:pPr>
    <w:rPr>
      <w:rFonts w:ascii="宋体" w:hAnsi="Times"/>
      <w:kern w:val="0"/>
      <w:sz w:val="24"/>
      <w:szCs w:val="20"/>
    </w:rPr>
  </w:style>
  <w:style w:type="paragraph" w:customStyle="1" w:styleId="42">
    <w:name w:val="3S表"/>
    <w:basedOn w:val="1"/>
    <w:qFormat/>
    <w:uiPriority w:val="0"/>
    <w:pPr>
      <w:adjustRightInd w:val="0"/>
      <w:spacing w:line="300" w:lineRule="auto"/>
      <w:jc w:val="center"/>
    </w:pPr>
  </w:style>
  <w:style w:type="paragraph" w:customStyle="1" w:styleId="43">
    <w:name w:val="表格内文字"/>
    <w:basedOn w:val="1"/>
    <w:qFormat/>
    <w:uiPriority w:val="0"/>
    <w:pPr>
      <w:tabs>
        <w:tab w:val="left" w:pos="851"/>
      </w:tabs>
      <w:spacing w:line="440" w:lineRule="exact"/>
      <w:jc w:val="left"/>
    </w:pPr>
    <w:rPr>
      <w:rFonts w:ascii="Times" w:hAnsi="Times"/>
      <w:sz w:val="24"/>
      <w:szCs w:val="20"/>
    </w:rPr>
  </w:style>
  <w:style w:type="character" w:customStyle="1" w:styleId="44">
    <w:name w:val="批注框文本 字符"/>
    <w:basedOn w:val="26"/>
    <w:link w:val="16"/>
    <w:semiHidden/>
    <w:qFormat/>
    <w:uiPriority w:val="99"/>
    <w:rPr>
      <w:rFonts w:ascii="宋体"/>
      <w:kern w:val="2"/>
      <w:sz w:val="18"/>
      <w:szCs w:val="18"/>
    </w:rPr>
  </w:style>
  <w:style w:type="paragraph" w:customStyle="1" w:styleId="45">
    <w:name w:val="Normal0"/>
    <w:qFormat/>
    <w:uiPriority w:val="0"/>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1034</Words>
  <Characters>5894</Characters>
  <Lines>49</Lines>
  <Paragraphs>13</Paragraphs>
  <TotalTime>1</TotalTime>
  <ScaleCrop>false</ScaleCrop>
  <LinksUpToDate>false</LinksUpToDate>
  <CharactersWithSpaces>6915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2019-04-12T03:09:00Z</dcterms:created>
  <dc:creator>USER</dc:creator>
  <cp:lastModifiedBy>阿虎</cp:lastModifiedBy>
  <cp:lastPrinted>2010-12-10T01:02:00Z</cp:lastPrinted>
  <dcterms:modified xsi:type="dcterms:W3CDTF">2019-05-26T13:19:22Z</dcterms:modified>
  <dc:title>文件类别：模板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